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0767" w14:textId="77777777" w:rsidR="00000000" w:rsidRDefault="00812069">
      <w:pPr>
        <w:pStyle w:val="Footer"/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500FB4A3" w14:textId="77777777" w:rsidR="00000000" w:rsidRDefault="00812069">
      <w:pPr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0591B03A" w14:textId="77777777" w:rsidR="00000000" w:rsidRDefault="00812069">
      <w:pPr>
        <w:jc w:val="center"/>
        <w:rPr>
          <w:rFonts w:ascii="Tahoma" w:hAnsi="Tahoma" w:cs="Tahoma"/>
          <w:lang w:val="id-ID"/>
        </w:rPr>
      </w:pPr>
      <w:r>
        <w:rPr>
          <w:rFonts w:ascii="Tahoma" w:eastAsia="Calibri" w:hAnsi="Tahoma" w:cs="Tahoma"/>
          <w:b/>
          <w:bCs/>
          <w:u w:val="single"/>
          <w:lang w:val="id-ID"/>
        </w:rPr>
        <w:t>SURAT KUASA</w:t>
      </w:r>
    </w:p>
    <w:p w14:paraId="412260D6" w14:textId="77777777" w:rsidR="00000000" w:rsidRDefault="00812069">
      <w:pPr>
        <w:jc w:val="center"/>
        <w:rPr>
          <w:rFonts w:ascii="Tahoma" w:eastAsia="Calibri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Nomor : </w:t>
      </w:r>
      <w:r>
        <w:rPr>
          <w:rFonts w:ascii="Tahoma" w:hAnsi="Tahoma" w:cs="Tahoma"/>
        </w:rPr>
        <w:t>SRT-       /</w:t>
      </w:r>
      <w:r>
        <w:rPr>
          <w:rFonts w:ascii="Tahoma" w:hAnsi="Tahoma" w:cs="Tahoma"/>
          <w:shd w:val="clear" w:color="auto" w:fill="FFFF00"/>
        </w:rPr>
        <w:t>DBINFRAS-VII/ZHN/2018</w:t>
      </w:r>
    </w:p>
    <w:p w14:paraId="5EE9BB52" w14:textId="77777777" w:rsidR="00000000" w:rsidRDefault="00812069">
      <w:pPr>
        <w:jc w:val="center"/>
        <w:rPr>
          <w:rFonts w:ascii="Tahoma" w:eastAsia="Calibri" w:hAnsi="Tahoma" w:cs="Tahoma"/>
          <w:lang w:val="id-ID"/>
        </w:rPr>
      </w:pPr>
    </w:p>
    <w:p w14:paraId="47C420DD" w14:textId="439F82D6" w:rsidR="00000000" w:rsidRDefault="00812069">
      <w:pPr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>Nama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lang w:val="id-ID"/>
        </w:rPr>
        <w:t xml:space="preserve">: </w:t>
      </w:r>
      <w:r w:rsidR="005D4486">
        <w:rPr>
          <w:rFonts w:ascii="Tahoma" w:eastAsia="Calibri" w:hAnsi="Tahoma" w:cs="Tahoma"/>
        </w:rPr>
        <w:t>${</w:t>
      </w:r>
      <w:proofErr w:type="spellStart"/>
      <w:r w:rsidR="005D4486">
        <w:rPr>
          <w:rFonts w:ascii="Tahoma" w:eastAsia="Calibri" w:hAnsi="Tahoma" w:cs="Tahoma"/>
        </w:rPr>
        <w:t>signing_name</w:t>
      </w:r>
      <w:proofErr w:type="spellEnd"/>
      <w:r w:rsidR="005D4486">
        <w:rPr>
          <w:rFonts w:ascii="Tahoma" w:eastAsia="Calibri" w:hAnsi="Tahoma" w:cs="Tahoma"/>
        </w:rPr>
        <w:t>}</w:t>
      </w:r>
    </w:p>
    <w:p w14:paraId="4A2DA397" w14:textId="77777777" w:rsidR="00000000" w:rsidRDefault="00812069">
      <w:pPr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>Alamat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lang w:val="id-ID"/>
        </w:rPr>
        <w:t>: Graha Surveyor Indonesia Lt. 4 – 11</w:t>
      </w:r>
    </w:p>
    <w:p w14:paraId="53E9A182" w14:textId="77777777" w:rsidR="00000000" w:rsidRDefault="00812069">
      <w:pPr>
        <w:tabs>
          <w:tab w:val="left" w:pos="2268"/>
        </w:tabs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ab/>
      </w:r>
      <w:r>
        <w:rPr>
          <w:rFonts w:ascii="Tahoma" w:eastAsia="Calibri" w:hAnsi="Tahoma" w:cs="Tahoma"/>
        </w:rPr>
        <w:t xml:space="preserve"> </w:t>
      </w:r>
      <w:r>
        <w:rPr>
          <w:rFonts w:ascii="Tahoma" w:eastAsia="Calibri" w:hAnsi="Tahoma" w:cs="Tahoma"/>
          <w:lang w:val="id-ID"/>
        </w:rPr>
        <w:t>Jl. Jend. Gatot S</w:t>
      </w:r>
      <w:r>
        <w:rPr>
          <w:rFonts w:ascii="Tahoma" w:eastAsia="Calibri" w:hAnsi="Tahoma" w:cs="Tahoma"/>
        </w:rPr>
        <w:t>u</w:t>
      </w:r>
      <w:r>
        <w:rPr>
          <w:rFonts w:ascii="Tahoma" w:eastAsia="Calibri" w:hAnsi="Tahoma" w:cs="Tahoma"/>
          <w:lang w:val="id-ID"/>
        </w:rPr>
        <w:t>broto Kav. 56 Jakarta 12950</w:t>
      </w:r>
    </w:p>
    <w:p w14:paraId="44E5E745" w14:textId="7F47B710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Tahoma" w:eastAsia="Calibri" w:hAnsi="Tahoma" w:cs="Tahoma"/>
        </w:rPr>
      </w:pPr>
      <w:r>
        <w:rPr>
          <w:rFonts w:ascii="Tahoma" w:eastAsia="Calibri" w:hAnsi="Tahoma" w:cs="Tahoma"/>
          <w:lang w:val="id-ID"/>
        </w:rPr>
        <w:t>Jabatan</w:t>
      </w:r>
      <w:r>
        <w:rPr>
          <w:rFonts w:ascii="Tahoma" w:eastAsia="Calibri" w:hAnsi="Tahoma" w:cs="Tahoma"/>
          <w:lang w:val="id-ID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lang w:val="id-ID"/>
        </w:rPr>
        <w:t xml:space="preserve">: </w:t>
      </w:r>
      <w:r w:rsidR="005D4486" w:rsidRPr="005D4486">
        <w:rPr>
          <w:rFonts w:ascii="Tahoma" w:eastAsia="Calibri" w:hAnsi="Tahoma" w:cs="Tahoma"/>
        </w:rPr>
        <w:t>${</w:t>
      </w:r>
      <w:proofErr w:type="spellStart"/>
      <w:r w:rsidR="005D4486" w:rsidRPr="005D4486">
        <w:rPr>
          <w:rFonts w:ascii="Tahoma" w:eastAsia="Calibri" w:hAnsi="Tahoma" w:cs="Tahoma"/>
        </w:rPr>
        <w:t>signing_jabatan</w:t>
      </w:r>
      <w:proofErr w:type="spellEnd"/>
      <w:r w:rsidR="005D4486" w:rsidRPr="005D4486">
        <w:rPr>
          <w:rFonts w:ascii="Tahoma" w:eastAsia="Calibri" w:hAnsi="Tahoma" w:cs="Tahoma"/>
        </w:rPr>
        <w:t>}</w:t>
      </w:r>
      <w:r>
        <w:rPr>
          <w:rFonts w:ascii="Tahoma" w:eastAsia="Calibri" w:hAnsi="Tahoma" w:cs="Tahoma"/>
          <w:lang w:val="id-ID"/>
        </w:rPr>
        <w:tab/>
      </w:r>
    </w:p>
    <w:p w14:paraId="42E62340" w14:textId="77777777" w:rsidR="00000000" w:rsidRDefault="00812069">
      <w:pPr>
        <w:jc w:val="both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D</w:t>
      </w:r>
      <w:r>
        <w:rPr>
          <w:rFonts w:ascii="Tahoma" w:eastAsia="Calibri" w:hAnsi="Tahoma" w:cs="Tahoma"/>
          <w:lang w:val="id-ID"/>
        </w:rPr>
        <w:t>alam hal ini bertindak untuk</w:t>
      </w:r>
      <w:r>
        <w:rPr>
          <w:rFonts w:ascii="Tahoma" w:eastAsia="Calibri" w:hAnsi="Tahoma" w:cs="Tahoma"/>
          <w:lang w:val="id-ID"/>
        </w:rPr>
        <w:t xml:space="preserve"> dan atas nama</w:t>
      </w:r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perusahaan</w:t>
      </w:r>
      <w:proofErr w:type="spellEnd"/>
      <w:r>
        <w:rPr>
          <w:rFonts w:ascii="Tahoma" w:eastAsia="Calibri" w:hAnsi="Tahoma" w:cs="Tahoma"/>
          <w:lang w:val="id-ID"/>
        </w:rPr>
        <w:t>, yang selanjutnya disebut sebagai Pemberi Kuasa.</w:t>
      </w:r>
    </w:p>
    <w:p w14:paraId="11E31848" w14:textId="77777777" w:rsidR="00000000" w:rsidRDefault="00812069">
      <w:pPr>
        <w:jc w:val="both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</w:rPr>
        <w:t>M</w:t>
      </w:r>
      <w:r>
        <w:rPr>
          <w:rFonts w:ascii="Tahoma" w:eastAsia="Calibri" w:hAnsi="Tahoma" w:cs="Tahoma"/>
          <w:lang w:val="id-ID"/>
        </w:rPr>
        <w:t>emberi kuasa kepada:</w:t>
      </w:r>
    </w:p>
    <w:p w14:paraId="50274750" w14:textId="77777777" w:rsidR="00000000" w:rsidRDefault="00812069">
      <w:pPr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>Nama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lang w:val="id-ID"/>
        </w:rPr>
        <w:t xml:space="preserve">: </w:t>
      </w:r>
      <w:proofErr w:type="spellStart"/>
      <w:r>
        <w:rPr>
          <w:rFonts w:ascii="Tahoma" w:eastAsia="Calibri" w:hAnsi="Tahoma" w:cs="Tahoma"/>
          <w:shd w:val="clear" w:color="auto" w:fill="FFFF00"/>
        </w:rPr>
        <w:t>Zulkarnaen</w:t>
      </w:r>
      <w:proofErr w:type="spellEnd"/>
    </w:p>
    <w:p w14:paraId="0DE7BB02" w14:textId="77777777" w:rsidR="00000000" w:rsidRDefault="00812069">
      <w:pPr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>Alamat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lang w:val="id-ID"/>
        </w:rPr>
        <w:t>: Graha Surveyor Indonesia Lt. 4 – 11</w:t>
      </w:r>
    </w:p>
    <w:p w14:paraId="0DFDE145" w14:textId="77777777" w:rsidR="00000000" w:rsidRDefault="00812069">
      <w:pPr>
        <w:tabs>
          <w:tab w:val="left" w:pos="2268"/>
        </w:tabs>
        <w:spacing w:line="276" w:lineRule="auto"/>
        <w:ind w:left="709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ab/>
        <w:t>Jl. Jend. Gatot S</w:t>
      </w:r>
      <w:r>
        <w:rPr>
          <w:rFonts w:ascii="Tahoma" w:eastAsia="Calibri" w:hAnsi="Tahoma" w:cs="Tahoma"/>
        </w:rPr>
        <w:t>u</w:t>
      </w:r>
      <w:r>
        <w:rPr>
          <w:rFonts w:ascii="Tahoma" w:eastAsia="Calibri" w:hAnsi="Tahoma" w:cs="Tahoma"/>
          <w:lang w:val="id-ID"/>
        </w:rPr>
        <w:t>broto Kav. 56 Jakarta 12950</w:t>
      </w:r>
    </w:p>
    <w:p w14:paraId="5FB7C79E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>Jabatan</w:t>
      </w:r>
      <w:r>
        <w:rPr>
          <w:rFonts w:ascii="Tahoma" w:eastAsia="Calibri" w:hAnsi="Tahoma" w:cs="Tahoma"/>
          <w:lang w:val="id-ID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lang w:val="id-ID"/>
        </w:rPr>
        <w:t xml:space="preserve">: </w:t>
      </w:r>
      <w:r>
        <w:rPr>
          <w:rFonts w:ascii="Tahoma" w:eastAsia="Calibri" w:hAnsi="Tahoma" w:cs="Tahoma"/>
          <w:shd w:val="clear" w:color="auto" w:fill="FFFF00"/>
        </w:rPr>
        <w:t>Staff</w:t>
      </w:r>
      <w:r>
        <w:rPr>
          <w:rFonts w:ascii="Tahoma" w:eastAsia="Calibri" w:hAnsi="Tahoma" w:cs="Tahoma"/>
        </w:rPr>
        <w:t xml:space="preserve"> </w:t>
      </w:r>
    </w:p>
    <w:p w14:paraId="2871D10A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ab/>
      </w:r>
    </w:p>
    <w:p w14:paraId="316D41E7" w14:textId="77777777" w:rsidR="00000000" w:rsidRDefault="00812069">
      <w:pPr>
        <w:jc w:val="both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>yang selanjutnya disebut s</w:t>
      </w:r>
      <w:r>
        <w:rPr>
          <w:rFonts w:ascii="Tahoma" w:eastAsia="Calibri" w:hAnsi="Tahoma" w:cs="Tahoma"/>
          <w:lang w:val="id-ID"/>
        </w:rPr>
        <w:t>ebagai Penerima Kuasa.</w:t>
      </w:r>
    </w:p>
    <w:p w14:paraId="47860985" w14:textId="77777777" w:rsidR="00000000" w:rsidRDefault="00812069">
      <w:pPr>
        <w:jc w:val="both"/>
        <w:rPr>
          <w:rFonts w:ascii="Tahoma" w:eastAsia="Calibri" w:hAnsi="Tahoma" w:cs="Tahoma"/>
        </w:rPr>
      </w:pPr>
      <w:r>
        <w:rPr>
          <w:rFonts w:ascii="Tahoma" w:eastAsia="Calibri" w:hAnsi="Tahoma" w:cs="Tahoma"/>
          <w:lang w:val="id-ID"/>
        </w:rPr>
        <w:t>Penerima Kuasa mewakili Pemberi Kuasa</w:t>
      </w:r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untuk</w:t>
      </w:r>
      <w:proofErr w:type="spellEnd"/>
      <w:r>
        <w:rPr>
          <w:rFonts w:ascii="Tahoma" w:eastAsia="Calibri" w:hAnsi="Tahoma" w:cs="Tahoma"/>
        </w:rPr>
        <w:t xml:space="preserve"> :</w:t>
      </w:r>
    </w:p>
    <w:p w14:paraId="7C27FB8B" w14:textId="77777777" w:rsidR="00000000" w:rsidRDefault="00812069">
      <w:pPr>
        <w:pStyle w:val="ListParagraph"/>
        <w:numPr>
          <w:ilvl w:val="0"/>
          <w:numId w:val="3"/>
        </w:numPr>
        <w:spacing w:after="0" w:line="100" w:lineRule="atLeast"/>
        <w:ind w:left="284" w:hanging="284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Menghadiri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pembuktian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dokumen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kualifikasi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lelang</w:t>
      </w:r>
      <w:proofErr w:type="spellEnd"/>
    </w:p>
    <w:p w14:paraId="24EA0799" w14:textId="77777777" w:rsidR="00000000" w:rsidRDefault="00812069">
      <w:pPr>
        <w:pStyle w:val="ListParagraph"/>
        <w:numPr>
          <w:ilvl w:val="0"/>
          <w:numId w:val="3"/>
        </w:numPr>
        <w:spacing w:after="0" w:line="100" w:lineRule="atLeast"/>
        <w:ind w:left="284" w:hanging="284"/>
        <w:jc w:val="both"/>
        <w:rPr>
          <w:rFonts w:ascii="Tahoma" w:hAnsi="Tahoma" w:cs="Tahoma"/>
        </w:rPr>
      </w:pPr>
      <w:proofErr w:type="spellStart"/>
      <w:r>
        <w:rPr>
          <w:rFonts w:ascii="Tahoma" w:eastAsia="Calibri" w:hAnsi="Tahoma" w:cs="Tahoma"/>
        </w:rPr>
        <w:t>Melakukan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hal-hal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berkaitan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kepentingan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tersebut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diatas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sesuai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ketentuan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berlaku</w:t>
      </w:r>
      <w:proofErr w:type="spellEnd"/>
      <w:r>
        <w:rPr>
          <w:rFonts w:ascii="Tahoma" w:eastAsia="Calibri" w:hAnsi="Tahoma" w:cs="Tahoma"/>
        </w:rPr>
        <w:t>,</w:t>
      </w:r>
    </w:p>
    <w:p w14:paraId="4132350D" w14:textId="77777777" w:rsidR="00000000" w:rsidRDefault="00812069">
      <w:pPr>
        <w:jc w:val="both"/>
        <w:rPr>
          <w:rFonts w:ascii="Tahoma" w:hAnsi="Tahoma" w:cs="Tahoma"/>
        </w:rPr>
      </w:pPr>
    </w:p>
    <w:p w14:paraId="3E29FD9A" w14:textId="5FF495D2" w:rsidR="00000000" w:rsidRDefault="00812069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Pengadaan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 w:rsidR="005D4486" w:rsidRPr="005D4486">
        <w:rPr>
          <w:rFonts w:ascii="Tahoma" w:hAnsi="Tahoma" w:cs="Tahoma"/>
        </w:rPr>
        <w:t>${</w:t>
      </w:r>
      <w:proofErr w:type="spellStart"/>
      <w:r w:rsidR="005D4486" w:rsidRPr="005D4486">
        <w:rPr>
          <w:rFonts w:ascii="Tahoma" w:hAnsi="Tahoma" w:cs="Tahoma"/>
        </w:rPr>
        <w:t>nama_tender</w:t>
      </w:r>
      <w:proofErr w:type="spellEnd"/>
      <w:r w:rsidR="005D4486" w:rsidRPr="005D4486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di </w:t>
      </w:r>
      <w:r w:rsidR="005D4486" w:rsidRPr="005D4486">
        <w:rPr>
          <w:rFonts w:ascii="Tahoma" w:hAnsi="Tahoma" w:cs="Tahoma"/>
        </w:rPr>
        <w:t>${</w:t>
      </w:r>
      <w:proofErr w:type="spellStart"/>
      <w:r w:rsidR="005D4486" w:rsidRPr="005D4486">
        <w:rPr>
          <w:rFonts w:ascii="Tahoma" w:hAnsi="Tahoma" w:cs="Tahoma"/>
        </w:rPr>
        <w:t>nama_pengguna_jasa</w:t>
      </w:r>
      <w:proofErr w:type="spellEnd"/>
      <w:r w:rsidR="005D4486" w:rsidRPr="005D4486">
        <w:rPr>
          <w:rFonts w:ascii="Tahoma" w:hAnsi="Tahoma" w:cs="Tahoma"/>
        </w:rPr>
        <w:t>}</w:t>
      </w:r>
      <w:r>
        <w:rPr>
          <w:rFonts w:ascii="Tahoma" w:hAnsi="Tahoma" w:cs="Tahoma"/>
        </w:rPr>
        <w:t>.</w:t>
      </w:r>
    </w:p>
    <w:p w14:paraId="6BF2DA87" w14:textId="77777777" w:rsidR="00000000" w:rsidRDefault="00812069">
      <w:pPr>
        <w:pStyle w:val="ListParagraph"/>
        <w:jc w:val="both"/>
        <w:rPr>
          <w:rFonts w:ascii="Tahoma" w:hAnsi="Tahoma" w:cs="Tahoma"/>
        </w:rPr>
      </w:pPr>
    </w:p>
    <w:p w14:paraId="5EB66839" w14:textId="77777777" w:rsidR="00000000" w:rsidRDefault="00812069">
      <w:pPr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 xml:space="preserve">Surat </w:t>
      </w:r>
      <w:proofErr w:type="spellStart"/>
      <w:r>
        <w:rPr>
          <w:rFonts w:ascii="Tahoma" w:eastAsia="Calibri" w:hAnsi="Tahoma" w:cs="Tahoma"/>
        </w:rPr>
        <w:t>Kuasa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ini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berlaku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sejak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tanggal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surat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kuasa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ini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ditandatangani</w:t>
      </w:r>
      <w:proofErr w:type="spellEnd"/>
      <w:r>
        <w:rPr>
          <w:rFonts w:ascii="Tahoma" w:eastAsia="Calibri" w:hAnsi="Tahoma" w:cs="Tahoma"/>
        </w:rPr>
        <w:t>.</w:t>
      </w:r>
    </w:p>
    <w:p w14:paraId="16C9443A" w14:textId="77777777" w:rsidR="00000000" w:rsidRDefault="00812069">
      <w:pPr>
        <w:rPr>
          <w:rFonts w:ascii="Tahoma" w:eastAsia="Calibri" w:hAnsi="Tahoma" w:cs="Tahoma"/>
          <w:lang w:val="id-ID"/>
        </w:rPr>
      </w:pPr>
      <w:proofErr w:type="spellStart"/>
      <w:r>
        <w:rPr>
          <w:rFonts w:ascii="Tahoma" w:eastAsia="Calibri" w:hAnsi="Tahoma" w:cs="Tahoma"/>
        </w:rPr>
        <w:t>Demikian</w:t>
      </w:r>
      <w:proofErr w:type="spellEnd"/>
      <w:r>
        <w:rPr>
          <w:rFonts w:ascii="Tahoma" w:eastAsia="Calibri" w:hAnsi="Tahoma" w:cs="Tahoma"/>
        </w:rPr>
        <w:t xml:space="preserve"> Surat </w:t>
      </w:r>
      <w:proofErr w:type="spellStart"/>
      <w:r>
        <w:rPr>
          <w:rFonts w:ascii="Tahoma" w:eastAsia="Calibri" w:hAnsi="Tahoma" w:cs="Tahoma"/>
        </w:rPr>
        <w:t>Kuasa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ini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dibuat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untuk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dipergunakan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sebagaimana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mestinya</w:t>
      </w:r>
      <w:proofErr w:type="spellEnd"/>
      <w:r>
        <w:rPr>
          <w:rFonts w:ascii="Tahoma" w:eastAsia="Calibri" w:hAnsi="Tahoma" w:cs="Tahoma"/>
        </w:rPr>
        <w:t>.</w:t>
      </w:r>
    </w:p>
    <w:p w14:paraId="424B1FAA" w14:textId="77777777" w:rsidR="00000000" w:rsidRDefault="00812069">
      <w:pPr>
        <w:rPr>
          <w:rFonts w:ascii="Tahoma" w:eastAsia="Calibri" w:hAnsi="Tahoma" w:cs="Tahoma"/>
          <w:lang w:val="id-ID"/>
        </w:rPr>
      </w:pPr>
    </w:p>
    <w:p w14:paraId="570A983F" w14:textId="784C969D" w:rsidR="00000000" w:rsidRDefault="00812069">
      <w:pPr>
        <w:jc w:val="center"/>
        <w:rPr>
          <w:rFonts w:ascii="Tahoma" w:eastAsia="Calibri" w:hAnsi="Tahoma" w:cs="Tahoma"/>
          <w:lang w:val="id-ID"/>
        </w:rPr>
      </w:pPr>
      <w:r>
        <w:rPr>
          <w:rFonts w:ascii="Tahoma" w:eastAsia="Calibri" w:hAnsi="Tahoma" w:cs="Tahoma"/>
          <w:lang w:val="id-ID"/>
        </w:rPr>
        <w:t xml:space="preserve">Jakarta, </w:t>
      </w:r>
      <w:r w:rsidR="005D4486" w:rsidRPr="005D4486">
        <w:rPr>
          <w:rFonts w:ascii="Tahoma" w:eastAsia="Calibri" w:hAnsi="Tahoma" w:cs="Tahoma"/>
        </w:rPr>
        <w:t>${</w:t>
      </w:r>
      <w:proofErr w:type="spellStart"/>
      <w:r w:rsidR="005D4486" w:rsidRPr="005D4486">
        <w:rPr>
          <w:rFonts w:ascii="Tahoma" w:eastAsia="Calibri" w:hAnsi="Tahoma" w:cs="Tahoma"/>
        </w:rPr>
        <w:t>date_now</w:t>
      </w:r>
      <w:proofErr w:type="spellEnd"/>
      <w:r w:rsidR="005D4486" w:rsidRPr="005D4486">
        <w:rPr>
          <w:rFonts w:ascii="Tahoma" w:eastAsia="Calibri" w:hAnsi="Tahoma" w:cs="Tahoma"/>
        </w:rPr>
        <w:t>}</w:t>
      </w:r>
    </w:p>
    <w:p w14:paraId="4C7F7A69" w14:textId="77777777" w:rsidR="00000000" w:rsidRDefault="00812069">
      <w:pPr>
        <w:rPr>
          <w:rFonts w:ascii="Tahoma" w:eastAsia="Calibri" w:hAnsi="Tahoma" w:cs="Tahoma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9"/>
        <w:gridCol w:w="697"/>
        <w:gridCol w:w="2782"/>
      </w:tblGrid>
      <w:tr w:rsidR="00000000" w14:paraId="0823E074" w14:textId="77777777" w:rsidTr="005D4486">
        <w:trPr>
          <w:trHeight w:val="549"/>
        </w:trPr>
        <w:tc>
          <w:tcPr>
            <w:tcW w:w="5066" w:type="dxa"/>
            <w:gridSpan w:val="2"/>
            <w:shd w:val="clear" w:color="auto" w:fill="auto"/>
          </w:tcPr>
          <w:p w14:paraId="5187D999" w14:textId="77777777" w:rsidR="00000000" w:rsidRDefault="008120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</w:t>
            </w:r>
            <w:proofErr w:type="spellStart"/>
            <w:r>
              <w:rPr>
                <w:rFonts w:ascii="Tahoma" w:hAnsi="Tahoma" w:cs="Tahoma"/>
              </w:rPr>
              <w:t>Penerima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Kuasa</w:t>
            </w:r>
            <w:proofErr w:type="spellEnd"/>
          </w:p>
        </w:tc>
        <w:tc>
          <w:tcPr>
            <w:tcW w:w="2782" w:type="dxa"/>
            <w:vMerge w:val="restart"/>
            <w:shd w:val="clear" w:color="auto" w:fill="auto"/>
          </w:tcPr>
          <w:p w14:paraId="63B3990C" w14:textId="77777777" w:rsidR="00000000" w:rsidRDefault="00812069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Pemberi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Kuasa</w:t>
            </w:r>
            <w:proofErr w:type="spellEnd"/>
          </w:p>
          <w:p w14:paraId="7C0352B9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26897C98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037D9097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03209B45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14F15234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08EB47D9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453007BB" w14:textId="46251750" w:rsidR="00000000" w:rsidRDefault="005D4486">
            <w:pPr>
              <w:jc w:val="center"/>
              <w:rPr>
                <w:rFonts w:ascii="Tahoma" w:eastAsia="Calibri" w:hAnsi="Tahoma" w:cs="Tahoma"/>
                <w:shd w:val="clear" w:color="auto" w:fill="FFFF00"/>
              </w:rPr>
            </w:pPr>
            <w:r>
              <w:rPr>
                <w:rFonts w:ascii="Tahoma" w:eastAsia="Calibri" w:hAnsi="Tahoma" w:cs="Tahoma"/>
                <w:u w:val="single"/>
              </w:rPr>
              <w:t>${</w:t>
            </w:r>
            <w:proofErr w:type="spellStart"/>
            <w:r>
              <w:rPr>
                <w:rFonts w:ascii="Tahoma" w:eastAsia="Calibri" w:hAnsi="Tahoma" w:cs="Tahoma"/>
                <w:u w:val="single"/>
              </w:rPr>
              <w:t>signing_name</w:t>
            </w:r>
            <w:proofErr w:type="spellEnd"/>
            <w:r>
              <w:rPr>
                <w:rFonts w:ascii="Tahoma" w:eastAsia="Calibri" w:hAnsi="Tahoma" w:cs="Tahoma"/>
                <w:u w:val="single"/>
              </w:rPr>
              <w:t>}</w:t>
            </w:r>
          </w:p>
          <w:p w14:paraId="5EA557BD" w14:textId="5C802F10" w:rsidR="00000000" w:rsidRDefault="005D4486">
            <w:pPr>
              <w:jc w:val="center"/>
            </w:pPr>
            <w:r>
              <w:rPr>
                <w:rFonts w:ascii="Tahoma" w:eastAsia="Calibri" w:hAnsi="Tahoma" w:cs="Tahoma"/>
              </w:rPr>
              <w:t>${</w:t>
            </w:r>
            <w:proofErr w:type="spellStart"/>
            <w:r>
              <w:rPr>
                <w:rFonts w:ascii="Tahoma" w:eastAsia="Calibri" w:hAnsi="Tahoma" w:cs="Tahoma"/>
              </w:rPr>
              <w:t>signing_jabatan</w:t>
            </w:r>
            <w:proofErr w:type="spellEnd"/>
            <w:r>
              <w:rPr>
                <w:rFonts w:ascii="Tahoma" w:eastAsia="Calibri" w:hAnsi="Tahoma" w:cs="Tahoma"/>
              </w:rPr>
              <w:t>}</w:t>
            </w:r>
          </w:p>
        </w:tc>
      </w:tr>
      <w:tr w:rsidR="00000000" w14:paraId="771887B5" w14:textId="77777777" w:rsidTr="005D4486">
        <w:trPr>
          <w:trHeight w:val="549"/>
        </w:trPr>
        <w:tc>
          <w:tcPr>
            <w:tcW w:w="4369" w:type="dxa"/>
            <w:shd w:val="clear" w:color="auto" w:fill="auto"/>
          </w:tcPr>
          <w:p w14:paraId="6366801B" w14:textId="77777777" w:rsidR="00000000" w:rsidRDefault="00812069">
            <w:pPr>
              <w:jc w:val="center"/>
              <w:rPr>
                <w:rFonts w:ascii="Tahoma" w:eastAsia="Calibri" w:hAnsi="Tahoma" w:cs="Tahoma"/>
                <w:u w:val="single"/>
              </w:rPr>
            </w:pPr>
          </w:p>
          <w:p w14:paraId="6E4D6DF6" w14:textId="77777777" w:rsidR="00000000" w:rsidRDefault="00812069">
            <w:pPr>
              <w:jc w:val="center"/>
              <w:rPr>
                <w:rFonts w:ascii="Tahoma" w:eastAsia="Calibri" w:hAnsi="Tahoma" w:cs="Tahoma"/>
                <w:u w:val="single"/>
              </w:rPr>
            </w:pPr>
          </w:p>
          <w:p w14:paraId="2B80749F" w14:textId="77777777" w:rsidR="00000000" w:rsidRDefault="00812069">
            <w:pPr>
              <w:jc w:val="center"/>
              <w:rPr>
                <w:rFonts w:ascii="Tahoma" w:eastAsia="Calibri" w:hAnsi="Tahoma" w:cs="Tahoma"/>
                <w:u w:val="single"/>
              </w:rPr>
            </w:pPr>
          </w:p>
          <w:p w14:paraId="7A06D425" w14:textId="77777777" w:rsidR="00000000" w:rsidRDefault="00812069">
            <w:pPr>
              <w:jc w:val="center"/>
              <w:rPr>
                <w:rFonts w:ascii="Tahoma" w:eastAsia="Calibri" w:hAnsi="Tahoma" w:cs="Tahoma"/>
                <w:u w:val="single"/>
              </w:rPr>
            </w:pPr>
          </w:p>
          <w:p w14:paraId="73058E38" w14:textId="77777777" w:rsidR="00000000" w:rsidRDefault="00812069">
            <w:pPr>
              <w:jc w:val="center"/>
              <w:rPr>
                <w:rFonts w:ascii="Tahoma" w:eastAsia="Calibri" w:hAnsi="Tahoma" w:cs="Tahoma"/>
                <w:u w:val="single"/>
              </w:rPr>
            </w:pPr>
          </w:p>
          <w:p w14:paraId="372DE112" w14:textId="77777777" w:rsidR="00000000" w:rsidRDefault="00812069">
            <w:pPr>
              <w:jc w:val="center"/>
              <w:rPr>
                <w:rFonts w:ascii="Tahoma" w:eastAsia="Calibri" w:hAnsi="Tahoma" w:cs="Tahoma"/>
                <w:shd w:val="clear" w:color="auto" w:fill="FFFF00"/>
              </w:rPr>
            </w:pPr>
            <w:proofErr w:type="spellStart"/>
            <w:r>
              <w:rPr>
                <w:rFonts w:ascii="Tahoma" w:eastAsia="Calibri" w:hAnsi="Tahoma" w:cs="Tahoma"/>
                <w:u w:val="single"/>
                <w:shd w:val="clear" w:color="auto" w:fill="FFFF00"/>
              </w:rPr>
              <w:t>Zulkarnaen</w:t>
            </w:r>
            <w:proofErr w:type="spellEnd"/>
            <w:r>
              <w:rPr>
                <w:rFonts w:ascii="Tahoma" w:eastAsia="Calibri" w:hAnsi="Tahoma" w:cs="Tahoma"/>
              </w:rPr>
              <w:t xml:space="preserve">      </w:t>
            </w:r>
          </w:p>
          <w:p w14:paraId="76204A93" w14:textId="77777777" w:rsidR="00000000" w:rsidRDefault="0081206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  <w:shd w:val="clear" w:color="auto" w:fill="FFFF00"/>
              </w:rPr>
              <w:t>Staff</w:t>
            </w:r>
            <w:r>
              <w:rPr>
                <w:rFonts w:ascii="Tahoma" w:eastAsia="Calibri" w:hAnsi="Tahoma" w:cs="Tahoma"/>
              </w:rPr>
              <w:t xml:space="preserve"> </w:t>
            </w:r>
          </w:p>
        </w:tc>
        <w:tc>
          <w:tcPr>
            <w:tcW w:w="697" w:type="dxa"/>
            <w:shd w:val="clear" w:color="auto" w:fill="auto"/>
          </w:tcPr>
          <w:p w14:paraId="4FD9DDD7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7420656E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19E0357C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  <w:p w14:paraId="497087B9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14:paraId="7D13AE74" w14:textId="77777777" w:rsidR="00000000" w:rsidRDefault="00812069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031B166E" w14:textId="77777777" w:rsidR="00000000" w:rsidRDefault="00812069">
      <w:pPr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41382E30" w14:textId="77777777" w:rsidR="00000000" w:rsidRDefault="00812069">
      <w:pPr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2350B212" w14:textId="77777777" w:rsidR="00000000" w:rsidRDefault="00812069">
      <w:pPr>
        <w:rPr>
          <w:rFonts w:ascii="Arial" w:eastAsia="Calibri" w:hAnsi="Arial" w:cs="Arial"/>
          <w:b/>
          <w:bCs/>
          <w:u w:val="single"/>
          <w:lang w:val="id-ID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69CC23B8" w14:textId="77777777" w:rsidR="00000000" w:rsidRDefault="00812069">
      <w:pPr>
        <w:rPr>
          <w:rFonts w:ascii="Arial" w:eastAsia="Calibri" w:hAnsi="Arial" w:cs="Arial"/>
          <w:b/>
          <w:bCs/>
          <w:u w:val="single"/>
          <w:lang w:val="id-ID"/>
        </w:rPr>
      </w:pPr>
    </w:p>
    <w:p w14:paraId="5783391C" w14:textId="77777777" w:rsidR="00000000" w:rsidRDefault="00812069">
      <w:pPr>
        <w:rPr>
          <w:rFonts w:ascii="Tahoma" w:hAnsi="Tahoma" w:cs="Tahoma"/>
          <w:sz w:val="20"/>
          <w:lang w:val="es-ES"/>
        </w:rPr>
      </w:pPr>
    </w:p>
    <w:p w14:paraId="6032DD42" w14:textId="77777777" w:rsidR="00000000" w:rsidRDefault="00812069">
      <w:pPr>
        <w:jc w:val="center"/>
        <w:rPr>
          <w:rFonts w:ascii="Arial" w:hAnsi="Arial" w:cs="Arial"/>
          <w:lang w:val="id-ID"/>
        </w:rPr>
      </w:pPr>
      <w:r>
        <w:rPr>
          <w:rFonts w:ascii="Arial" w:eastAsia="Calibri" w:hAnsi="Arial" w:cs="Arial"/>
          <w:b/>
          <w:bCs/>
          <w:u w:val="single"/>
          <w:lang w:val="id-ID"/>
        </w:rPr>
        <w:t>SURAT KUASA</w:t>
      </w:r>
    </w:p>
    <w:p w14:paraId="1A5F1102" w14:textId="77777777" w:rsidR="00000000" w:rsidRDefault="00812069">
      <w:pPr>
        <w:jc w:val="center"/>
        <w:rPr>
          <w:rFonts w:ascii="Arial" w:eastAsia="Calibri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</w:t>
      </w:r>
      <w:r>
        <w:rPr>
          <w:rFonts w:ascii="Arial" w:hAnsi="Arial" w:cs="Arial"/>
        </w:rPr>
        <w:t>SRT-       /</w:t>
      </w:r>
      <w:r>
        <w:rPr>
          <w:rFonts w:ascii="Arial" w:hAnsi="Arial" w:cs="Arial"/>
          <w:shd w:val="clear" w:color="auto" w:fill="FFFF00"/>
        </w:rPr>
        <w:t>DBINFRAS-VIII/ZHN/2018</w:t>
      </w:r>
    </w:p>
    <w:p w14:paraId="4C1C4002" w14:textId="77777777" w:rsidR="00000000" w:rsidRDefault="00812069">
      <w:pPr>
        <w:jc w:val="center"/>
        <w:rPr>
          <w:rFonts w:ascii="Arial" w:eastAsia="Calibri" w:hAnsi="Arial" w:cs="Arial"/>
          <w:lang w:val="id-ID"/>
        </w:rPr>
      </w:pPr>
    </w:p>
    <w:p w14:paraId="72D07519" w14:textId="3B58597E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Nama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 w:rsidR="005D4486">
        <w:rPr>
          <w:rFonts w:ascii="Arial" w:eastAsia="Calibri" w:hAnsi="Arial" w:cs="Arial"/>
        </w:rPr>
        <w:t>${</w:t>
      </w:r>
      <w:proofErr w:type="spellStart"/>
      <w:r w:rsidR="005D4486">
        <w:rPr>
          <w:rFonts w:ascii="Arial" w:eastAsia="Calibri" w:hAnsi="Arial" w:cs="Arial"/>
        </w:rPr>
        <w:t>signing_name</w:t>
      </w:r>
      <w:proofErr w:type="spellEnd"/>
      <w:r w:rsidR="005D4486">
        <w:rPr>
          <w:rFonts w:ascii="Arial" w:eastAsia="Calibri" w:hAnsi="Arial" w:cs="Arial"/>
        </w:rPr>
        <w:t>}</w:t>
      </w:r>
    </w:p>
    <w:p w14:paraId="42294142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Alamat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 Gra</w:t>
      </w:r>
      <w:r>
        <w:rPr>
          <w:rFonts w:ascii="Arial" w:eastAsia="Calibri" w:hAnsi="Arial" w:cs="Arial"/>
          <w:lang w:val="id-ID"/>
        </w:rPr>
        <w:t>ha Surveyor Indonesia Lt. 4 – 11</w:t>
      </w:r>
    </w:p>
    <w:p w14:paraId="43B96083" w14:textId="77777777" w:rsidR="00000000" w:rsidRDefault="00812069">
      <w:pPr>
        <w:tabs>
          <w:tab w:val="left" w:pos="2268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id-ID"/>
        </w:rPr>
        <w:t>Jl. Jend. Gatot S</w:t>
      </w:r>
      <w:r>
        <w:rPr>
          <w:rFonts w:ascii="Arial" w:eastAsia="Calibri" w:hAnsi="Arial" w:cs="Arial"/>
        </w:rPr>
        <w:t>u</w:t>
      </w:r>
      <w:r>
        <w:rPr>
          <w:rFonts w:ascii="Arial" w:eastAsia="Calibri" w:hAnsi="Arial" w:cs="Arial"/>
          <w:lang w:val="id-ID"/>
        </w:rPr>
        <w:t>broto Kav. 56 Jakarta 12950</w:t>
      </w:r>
    </w:p>
    <w:p w14:paraId="39B84BC5" w14:textId="4070ABB3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id-ID"/>
        </w:rPr>
        <w:t>Jabatan</w:t>
      </w: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 w:rsidR="005D4486">
        <w:rPr>
          <w:rFonts w:ascii="Arial" w:eastAsia="Calibri" w:hAnsi="Arial" w:cs="Arial"/>
        </w:rPr>
        <w:t>${</w:t>
      </w:r>
      <w:proofErr w:type="spellStart"/>
      <w:r w:rsidR="005D4486">
        <w:rPr>
          <w:rFonts w:ascii="Arial" w:eastAsia="Calibri" w:hAnsi="Arial" w:cs="Arial"/>
        </w:rPr>
        <w:t>signing_jabatan</w:t>
      </w:r>
      <w:proofErr w:type="spellEnd"/>
      <w:r w:rsidR="005D4486">
        <w:rPr>
          <w:rFonts w:ascii="Arial" w:eastAsia="Calibri" w:hAnsi="Arial" w:cs="Arial"/>
        </w:rPr>
        <w:t>}</w:t>
      </w:r>
      <w:r>
        <w:rPr>
          <w:rFonts w:ascii="Arial" w:eastAsia="Calibri" w:hAnsi="Arial" w:cs="Arial"/>
          <w:lang w:val="id-ID"/>
        </w:rPr>
        <w:tab/>
      </w:r>
    </w:p>
    <w:p w14:paraId="6E3F97A9" w14:textId="77777777" w:rsidR="00000000" w:rsidRDefault="0081206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</w:t>
      </w:r>
      <w:r>
        <w:rPr>
          <w:rFonts w:ascii="Arial" w:eastAsia="Calibri" w:hAnsi="Arial" w:cs="Arial"/>
          <w:lang w:val="id-ID"/>
        </w:rPr>
        <w:t>alam hal ini bertindak untuk dan atas nama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perusahaan</w:t>
      </w:r>
      <w:proofErr w:type="spellEnd"/>
      <w:r>
        <w:rPr>
          <w:rFonts w:ascii="Arial" w:eastAsia="Calibri" w:hAnsi="Arial" w:cs="Arial"/>
          <w:lang w:val="id-ID"/>
        </w:rPr>
        <w:t>, yang selanjutnya disebut sebagai Pemberi Kuasa.</w:t>
      </w:r>
    </w:p>
    <w:p w14:paraId="18AA1918" w14:textId="77777777" w:rsidR="00000000" w:rsidRDefault="00812069">
      <w:pPr>
        <w:jc w:val="both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</w:rPr>
        <w:t>M</w:t>
      </w:r>
      <w:r>
        <w:rPr>
          <w:rFonts w:ascii="Arial" w:eastAsia="Calibri" w:hAnsi="Arial" w:cs="Arial"/>
          <w:lang w:val="id-ID"/>
        </w:rPr>
        <w:t>emberi kuasa kepada:</w:t>
      </w:r>
    </w:p>
    <w:p w14:paraId="50917A5F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Na</w:t>
      </w:r>
      <w:r>
        <w:rPr>
          <w:rFonts w:ascii="Arial" w:eastAsia="Calibri" w:hAnsi="Arial" w:cs="Arial"/>
          <w:lang w:val="id-ID"/>
        </w:rPr>
        <w:t>ma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proofErr w:type="spellStart"/>
      <w:r>
        <w:rPr>
          <w:rFonts w:ascii="Arial" w:eastAsia="Calibri" w:hAnsi="Arial" w:cs="Arial"/>
          <w:shd w:val="clear" w:color="auto" w:fill="FFFF00"/>
        </w:rPr>
        <w:t>Zulkarnaen</w:t>
      </w:r>
      <w:proofErr w:type="spellEnd"/>
    </w:p>
    <w:p w14:paraId="78106161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Alamat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 Graha Surveyor Indonesia Lt. 4 – 11</w:t>
      </w:r>
    </w:p>
    <w:p w14:paraId="2774C265" w14:textId="77777777" w:rsidR="00000000" w:rsidRDefault="00812069">
      <w:pPr>
        <w:tabs>
          <w:tab w:val="left" w:pos="2268"/>
        </w:tabs>
        <w:spacing w:line="276" w:lineRule="auto"/>
        <w:ind w:left="709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  <w:t>Jl. Jend. Gatot S</w:t>
      </w:r>
      <w:r>
        <w:rPr>
          <w:rFonts w:ascii="Arial" w:eastAsia="Calibri" w:hAnsi="Arial" w:cs="Arial"/>
        </w:rPr>
        <w:t>u</w:t>
      </w:r>
      <w:r>
        <w:rPr>
          <w:rFonts w:ascii="Arial" w:eastAsia="Calibri" w:hAnsi="Arial" w:cs="Arial"/>
          <w:lang w:val="id-ID"/>
        </w:rPr>
        <w:t>broto Kav. 56 Jakarta 12950</w:t>
      </w:r>
    </w:p>
    <w:p w14:paraId="455275C8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Jabatan</w:t>
      </w: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>
        <w:rPr>
          <w:rFonts w:ascii="Arial" w:eastAsia="Calibri" w:hAnsi="Arial" w:cs="Arial"/>
          <w:shd w:val="clear" w:color="auto" w:fill="FFFF00"/>
        </w:rPr>
        <w:t>Staff</w:t>
      </w:r>
      <w:r>
        <w:rPr>
          <w:rFonts w:ascii="Arial" w:eastAsia="Calibri" w:hAnsi="Arial" w:cs="Arial"/>
        </w:rPr>
        <w:t xml:space="preserve"> </w:t>
      </w:r>
    </w:p>
    <w:p w14:paraId="077D5260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</w:r>
    </w:p>
    <w:p w14:paraId="6DCDE2BF" w14:textId="77777777" w:rsidR="00000000" w:rsidRDefault="00812069">
      <w:pPr>
        <w:jc w:val="both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yang selanjutnya disebut sebagai Penerima Kuasa.</w:t>
      </w:r>
    </w:p>
    <w:p w14:paraId="0E80AA3B" w14:textId="77777777" w:rsidR="00000000" w:rsidRDefault="0081206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id-ID"/>
        </w:rPr>
        <w:t>Penerima Kuasa mewakili Pemberi Kuasa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:</w:t>
      </w:r>
    </w:p>
    <w:p w14:paraId="790F6230" w14:textId="77777777" w:rsidR="00000000" w:rsidRDefault="00812069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Pemasukan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dokumen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penawaran</w:t>
      </w:r>
      <w:proofErr w:type="spellEnd"/>
    </w:p>
    <w:p w14:paraId="5E36B396" w14:textId="77777777" w:rsidR="00000000" w:rsidRDefault="00812069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jc w:val="both"/>
        <w:rPr>
          <w:rFonts w:ascii="Arial" w:hAnsi="Arial" w:cs="Arial"/>
        </w:rPr>
      </w:pPr>
      <w:proofErr w:type="spellStart"/>
      <w:r>
        <w:rPr>
          <w:rFonts w:ascii="Arial" w:eastAsia="Calibri" w:hAnsi="Arial" w:cs="Arial"/>
        </w:rPr>
        <w:t>Me</w:t>
      </w:r>
      <w:r>
        <w:rPr>
          <w:rFonts w:ascii="Arial" w:eastAsia="Calibri" w:hAnsi="Arial" w:cs="Arial"/>
        </w:rPr>
        <w:t>lakukan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hal-hal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berkaitan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kepentingan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tersebut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diatas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sesuai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ketentuan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berlaku</w:t>
      </w:r>
      <w:proofErr w:type="spellEnd"/>
      <w:r>
        <w:rPr>
          <w:rFonts w:ascii="Arial" w:eastAsia="Calibri" w:hAnsi="Arial" w:cs="Arial"/>
        </w:rPr>
        <w:t>,</w:t>
      </w:r>
    </w:p>
    <w:p w14:paraId="73946DE9" w14:textId="77777777" w:rsidR="00000000" w:rsidRDefault="00812069">
      <w:pPr>
        <w:jc w:val="both"/>
        <w:rPr>
          <w:rFonts w:ascii="Arial" w:hAnsi="Arial" w:cs="Arial"/>
        </w:rPr>
      </w:pPr>
    </w:p>
    <w:p w14:paraId="20497D7B" w14:textId="051D7539" w:rsidR="00000000" w:rsidRDefault="0081206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Pekerjaan</w:t>
      </w:r>
      <w:proofErr w:type="spellEnd"/>
      <w:r>
        <w:rPr>
          <w:rFonts w:ascii="Arial" w:hAnsi="Arial" w:cs="Arial"/>
          <w:b/>
        </w:rPr>
        <w:t xml:space="preserve"> </w:t>
      </w:r>
      <w:r w:rsidR="005D4486" w:rsidRPr="005D4486">
        <w:rPr>
          <w:rFonts w:ascii="Arial" w:hAnsi="Arial" w:cs="Arial"/>
          <w:b/>
        </w:rPr>
        <w:t>${</w:t>
      </w:r>
      <w:proofErr w:type="spellStart"/>
      <w:r w:rsidR="005D4486" w:rsidRPr="005D4486">
        <w:rPr>
          <w:rFonts w:ascii="Arial" w:hAnsi="Arial" w:cs="Arial"/>
          <w:b/>
        </w:rPr>
        <w:t>nama_tender</w:t>
      </w:r>
      <w:proofErr w:type="spellEnd"/>
      <w:r w:rsidR="005D4486" w:rsidRPr="005D4486">
        <w:rPr>
          <w:rFonts w:ascii="Arial" w:hAnsi="Arial" w:cs="Arial"/>
          <w:b/>
        </w:rPr>
        <w:t>}</w:t>
      </w:r>
      <w:r w:rsidRPr="005D4486">
        <w:rPr>
          <w:rFonts w:ascii="Arial" w:hAnsi="Arial" w:cs="Arial"/>
          <w:b/>
        </w:rPr>
        <w:t xml:space="preserve">, Pada </w:t>
      </w:r>
      <w:r w:rsidR="005D4486" w:rsidRPr="005D4486">
        <w:rPr>
          <w:rFonts w:ascii="Arial" w:hAnsi="Arial" w:cs="Arial"/>
          <w:b/>
          <w:bCs/>
        </w:rPr>
        <w:t>${</w:t>
      </w:r>
      <w:proofErr w:type="spellStart"/>
      <w:r w:rsidR="005D4486" w:rsidRPr="005D4486">
        <w:rPr>
          <w:rFonts w:ascii="Arial" w:hAnsi="Arial" w:cs="Arial"/>
          <w:b/>
          <w:bCs/>
        </w:rPr>
        <w:t>nama_pengguna_jasa</w:t>
      </w:r>
      <w:proofErr w:type="spellEnd"/>
      <w:r w:rsidR="005D4486" w:rsidRPr="005D4486">
        <w:rPr>
          <w:rFonts w:ascii="Arial" w:hAnsi="Arial" w:cs="Arial"/>
          <w:b/>
          <w:bCs/>
        </w:rPr>
        <w:t>}</w:t>
      </w:r>
      <w:r>
        <w:rPr>
          <w:rFonts w:ascii="Arial" w:hAnsi="Arial" w:cs="Arial"/>
        </w:rPr>
        <w:t>.</w:t>
      </w:r>
    </w:p>
    <w:p w14:paraId="3E5F98A6" w14:textId="77777777" w:rsidR="00000000" w:rsidRDefault="00812069">
      <w:pPr>
        <w:pStyle w:val="ListParagraph"/>
        <w:jc w:val="both"/>
        <w:rPr>
          <w:rFonts w:ascii="Arial" w:hAnsi="Arial" w:cs="Arial"/>
        </w:rPr>
      </w:pPr>
    </w:p>
    <w:p w14:paraId="746FDE49" w14:textId="77777777" w:rsidR="00000000" w:rsidRDefault="00812069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Surat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berlaku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sejak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tanggal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surat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dita</w:t>
      </w:r>
      <w:r>
        <w:rPr>
          <w:rFonts w:ascii="Arial" w:eastAsia="Calibri" w:hAnsi="Arial" w:cs="Arial"/>
        </w:rPr>
        <w:t>ndatangani</w:t>
      </w:r>
      <w:proofErr w:type="spellEnd"/>
      <w:r>
        <w:rPr>
          <w:rFonts w:ascii="Arial" w:eastAsia="Calibri" w:hAnsi="Arial" w:cs="Arial"/>
        </w:rPr>
        <w:t>.</w:t>
      </w:r>
    </w:p>
    <w:p w14:paraId="02AF8964" w14:textId="77777777" w:rsidR="00000000" w:rsidRDefault="00812069">
      <w:pPr>
        <w:rPr>
          <w:rFonts w:ascii="Arial" w:eastAsia="Calibri" w:hAnsi="Arial" w:cs="Arial"/>
          <w:lang w:val="id-ID"/>
        </w:rPr>
      </w:pPr>
      <w:proofErr w:type="spellStart"/>
      <w:r>
        <w:rPr>
          <w:rFonts w:ascii="Arial" w:eastAsia="Calibri" w:hAnsi="Arial" w:cs="Arial"/>
        </w:rPr>
        <w:t>Demikian</w:t>
      </w:r>
      <w:proofErr w:type="spellEnd"/>
      <w:r>
        <w:rPr>
          <w:rFonts w:ascii="Arial" w:eastAsia="Calibri" w:hAnsi="Arial" w:cs="Arial"/>
        </w:rPr>
        <w:t xml:space="preserve"> Surat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dibuat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dipergunakan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sebagaimana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mestinya</w:t>
      </w:r>
      <w:proofErr w:type="spellEnd"/>
      <w:r>
        <w:rPr>
          <w:rFonts w:ascii="Arial" w:eastAsia="Calibri" w:hAnsi="Arial" w:cs="Arial"/>
        </w:rPr>
        <w:t>.</w:t>
      </w:r>
    </w:p>
    <w:p w14:paraId="23365FFA" w14:textId="77777777" w:rsidR="00000000" w:rsidRDefault="00812069">
      <w:pPr>
        <w:rPr>
          <w:rFonts w:ascii="Arial" w:eastAsia="Calibri" w:hAnsi="Arial" w:cs="Arial"/>
          <w:lang w:val="id-ID"/>
        </w:rPr>
      </w:pPr>
    </w:p>
    <w:p w14:paraId="780CB876" w14:textId="732A5717" w:rsidR="00000000" w:rsidRDefault="00812069">
      <w:pPr>
        <w:jc w:val="center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 xml:space="preserve">Jakarta, </w:t>
      </w:r>
      <w:r w:rsidR="005D4486" w:rsidRPr="005D4486">
        <w:rPr>
          <w:rFonts w:ascii="Arial" w:eastAsia="Calibri" w:hAnsi="Arial" w:cs="Arial"/>
        </w:rPr>
        <w:t>${</w:t>
      </w:r>
      <w:proofErr w:type="spellStart"/>
      <w:r w:rsidR="005D4486" w:rsidRPr="005D4486">
        <w:rPr>
          <w:rFonts w:ascii="Arial" w:eastAsia="Calibri" w:hAnsi="Arial" w:cs="Arial"/>
        </w:rPr>
        <w:t>date_now</w:t>
      </w:r>
      <w:proofErr w:type="spellEnd"/>
      <w:r w:rsidR="005D4486" w:rsidRPr="005D4486">
        <w:rPr>
          <w:rFonts w:ascii="Arial" w:eastAsia="Calibri" w:hAnsi="Arial" w:cs="Arial"/>
        </w:rPr>
        <w:t>}</w:t>
      </w:r>
    </w:p>
    <w:p w14:paraId="1B0D7204" w14:textId="77777777" w:rsidR="00000000" w:rsidRDefault="00812069">
      <w:pPr>
        <w:rPr>
          <w:rFonts w:ascii="Arial" w:eastAsia="Calibri" w:hAnsi="Arial" w:cs="Arial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9"/>
        <w:gridCol w:w="697"/>
        <w:gridCol w:w="4042"/>
      </w:tblGrid>
      <w:tr w:rsidR="00000000" w14:paraId="2A56D0B1" w14:textId="77777777" w:rsidTr="005D4486">
        <w:trPr>
          <w:trHeight w:val="549"/>
        </w:trPr>
        <w:tc>
          <w:tcPr>
            <w:tcW w:w="5066" w:type="dxa"/>
            <w:gridSpan w:val="2"/>
            <w:shd w:val="clear" w:color="auto" w:fill="auto"/>
          </w:tcPr>
          <w:p w14:paraId="6DDBD3B3" w14:textId="77777777" w:rsidR="00000000" w:rsidRDefault="00812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  <w:proofErr w:type="spellStart"/>
            <w:r>
              <w:rPr>
                <w:rFonts w:ascii="Arial" w:hAnsi="Arial" w:cs="Arial"/>
              </w:rPr>
              <w:t>Penerima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</w:p>
        </w:tc>
        <w:tc>
          <w:tcPr>
            <w:tcW w:w="4042" w:type="dxa"/>
            <w:vMerge w:val="restart"/>
            <w:shd w:val="clear" w:color="auto" w:fill="auto"/>
          </w:tcPr>
          <w:p w14:paraId="25556879" w14:textId="77777777" w:rsidR="00000000" w:rsidRDefault="0081206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Pemberi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</w:p>
          <w:p w14:paraId="5895B9E8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0309CBDB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29DE4A7B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4FDC13D2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48F1468A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6B2C0182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1242CF37" w14:textId="3A2E8B32" w:rsidR="00000000" w:rsidRDefault="005D4486">
            <w:pPr>
              <w:jc w:val="center"/>
              <w:rPr>
                <w:rFonts w:ascii="Arial" w:eastAsia="Calibri" w:hAnsi="Arial" w:cs="Arial"/>
                <w:shd w:val="clear" w:color="auto" w:fill="FFFF00"/>
              </w:rPr>
            </w:pPr>
            <w:r w:rsidRPr="005D4486">
              <w:rPr>
                <w:rFonts w:ascii="Arial" w:eastAsia="Calibri" w:hAnsi="Arial" w:cs="Arial"/>
                <w:u w:val="single"/>
              </w:rPr>
              <w:t>${</w:t>
            </w:r>
            <w:proofErr w:type="spellStart"/>
            <w:r w:rsidRPr="005D4486">
              <w:rPr>
                <w:rFonts w:ascii="Arial" w:eastAsia="Calibri" w:hAnsi="Arial" w:cs="Arial"/>
                <w:u w:val="single"/>
              </w:rPr>
              <w:t>signing_name</w:t>
            </w:r>
            <w:proofErr w:type="spellEnd"/>
            <w:r w:rsidRPr="005D4486">
              <w:rPr>
                <w:rFonts w:ascii="Arial" w:eastAsia="Calibri" w:hAnsi="Arial" w:cs="Arial"/>
                <w:u w:val="single"/>
              </w:rPr>
              <w:t>}</w:t>
            </w:r>
          </w:p>
          <w:p w14:paraId="2814358B" w14:textId="110C531C" w:rsidR="00000000" w:rsidRDefault="005D4486">
            <w:pPr>
              <w:jc w:val="center"/>
            </w:pPr>
            <w:r w:rsidRPr="005D4486">
              <w:rPr>
                <w:rFonts w:ascii="Arial" w:eastAsia="Calibri" w:hAnsi="Arial" w:cs="Arial"/>
              </w:rPr>
              <w:t>${</w:t>
            </w:r>
            <w:proofErr w:type="spellStart"/>
            <w:r w:rsidRPr="005D4486">
              <w:rPr>
                <w:rFonts w:ascii="Arial" w:eastAsia="Calibri" w:hAnsi="Arial" w:cs="Arial"/>
              </w:rPr>
              <w:t>signing_jabatan</w:t>
            </w:r>
            <w:proofErr w:type="spellEnd"/>
            <w:r w:rsidRPr="005D4486">
              <w:rPr>
                <w:rFonts w:ascii="Arial" w:eastAsia="Calibri" w:hAnsi="Arial" w:cs="Arial"/>
              </w:rPr>
              <w:t>}</w:t>
            </w:r>
          </w:p>
        </w:tc>
      </w:tr>
      <w:tr w:rsidR="00000000" w14:paraId="6DCB2692" w14:textId="77777777" w:rsidTr="005D4486">
        <w:trPr>
          <w:trHeight w:val="549"/>
        </w:trPr>
        <w:tc>
          <w:tcPr>
            <w:tcW w:w="4369" w:type="dxa"/>
            <w:shd w:val="clear" w:color="auto" w:fill="auto"/>
          </w:tcPr>
          <w:p w14:paraId="5F90DCCF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5373C81D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1BD0F55A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3A6137FD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3EADCAE3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2C4D4879" w14:textId="77777777" w:rsidR="00000000" w:rsidRDefault="00812069">
            <w:pPr>
              <w:jc w:val="center"/>
              <w:rPr>
                <w:rFonts w:ascii="Arial" w:eastAsia="Calibri" w:hAnsi="Arial" w:cs="Arial"/>
                <w:shd w:val="clear" w:color="auto" w:fill="FFFF00"/>
              </w:rPr>
            </w:pPr>
            <w:proofErr w:type="spellStart"/>
            <w:r>
              <w:rPr>
                <w:rFonts w:ascii="Arial" w:eastAsia="Calibri" w:hAnsi="Arial" w:cs="Arial"/>
                <w:u w:val="single"/>
                <w:shd w:val="clear" w:color="auto" w:fill="FFFF00"/>
              </w:rPr>
              <w:t>Zulkarnaen</w:t>
            </w:r>
            <w:proofErr w:type="spellEnd"/>
            <w:r>
              <w:rPr>
                <w:rFonts w:ascii="Arial" w:eastAsia="Calibri" w:hAnsi="Arial" w:cs="Arial"/>
              </w:rPr>
              <w:t xml:space="preserve">      </w:t>
            </w:r>
          </w:p>
          <w:p w14:paraId="2BE213EA" w14:textId="77777777" w:rsidR="00000000" w:rsidRDefault="008120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Staff</w:t>
            </w:r>
            <w:r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97" w:type="dxa"/>
            <w:shd w:val="clear" w:color="auto" w:fill="auto"/>
          </w:tcPr>
          <w:p w14:paraId="1B22B633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1DB4933A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3380E399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72A84204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14:paraId="3BF980B3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5939D30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2B01EE84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427FAA6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0CC76ABB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595632CB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5AE76BB0" w14:textId="77777777" w:rsidR="00000000" w:rsidRDefault="00812069">
      <w:pPr>
        <w:rPr>
          <w:rFonts w:ascii="Arial" w:eastAsia="Calibri" w:hAnsi="Arial" w:cs="Arial"/>
          <w:b/>
          <w:bCs/>
          <w:u w:val="single"/>
          <w:lang w:val="id-ID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7B1B25E3" w14:textId="77777777" w:rsidR="00000000" w:rsidRDefault="00812069">
      <w:pPr>
        <w:jc w:val="center"/>
        <w:rPr>
          <w:rFonts w:ascii="Arial" w:eastAsia="Calibri" w:hAnsi="Arial" w:cs="Arial"/>
          <w:b/>
          <w:bCs/>
          <w:u w:val="single"/>
          <w:lang w:val="id-ID"/>
        </w:rPr>
      </w:pPr>
    </w:p>
    <w:p w14:paraId="5B896555" w14:textId="77777777" w:rsidR="00000000" w:rsidRDefault="00812069">
      <w:pPr>
        <w:jc w:val="center"/>
        <w:rPr>
          <w:rFonts w:ascii="Arial" w:hAnsi="Arial" w:cs="Arial"/>
          <w:lang w:val="id-ID"/>
        </w:rPr>
      </w:pPr>
      <w:r>
        <w:rPr>
          <w:rFonts w:ascii="Arial" w:eastAsia="Calibri" w:hAnsi="Arial" w:cs="Arial"/>
          <w:b/>
          <w:bCs/>
          <w:u w:val="single"/>
          <w:lang w:val="id-ID"/>
        </w:rPr>
        <w:lastRenderedPageBreak/>
        <w:t>SURAT KUASA</w:t>
      </w:r>
    </w:p>
    <w:p w14:paraId="41014F10" w14:textId="77777777" w:rsidR="00000000" w:rsidRDefault="00812069">
      <w:pPr>
        <w:jc w:val="center"/>
        <w:rPr>
          <w:rFonts w:ascii="Arial" w:eastAsia="Calibri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</w:t>
      </w:r>
      <w:r>
        <w:rPr>
          <w:rFonts w:ascii="Arial" w:hAnsi="Arial" w:cs="Arial"/>
        </w:rPr>
        <w:t>SRT-       /</w:t>
      </w:r>
      <w:r>
        <w:rPr>
          <w:rFonts w:ascii="Arial" w:hAnsi="Arial" w:cs="Arial"/>
          <w:shd w:val="clear" w:color="auto" w:fill="FFFF00"/>
        </w:rPr>
        <w:t>DBINFRAS-VIII/ZHN/2018</w:t>
      </w:r>
    </w:p>
    <w:p w14:paraId="6A42E2D7" w14:textId="77777777" w:rsidR="00000000" w:rsidRDefault="00812069">
      <w:pPr>
        <w:jc w:val="center"/>
        <w:rPr>
          <w:rFonts w:ascii="Arial" w:eastAsia="Calibri" w:hAnsi="Arial" w:cs="Arial"/>
          <w:lang w:val="id-ID"/>
        </w:rPr>
      </w:pPr>
    </w:p>
    <w:p w14:paraId="23053DA1" w14:textId="5DAC303A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Nama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 w:rsidR="005D4486">
        <w:rPr>
          <w:rFonts w:ascii="Arial" w:eastAsia="Calibri" w:hAnsi="Arial" w:cs="Arial"/>
        </w:rPr>
        <w:t>${</w:t>
      </w:r>
      <w:proofErr w:type="spellStart"/>
      <w:r w:rsidR="005D4486">
        <w:rPr>
          <w:rFonts w:ascii="Arial" w:eastAsia="Calibri" w:hAnsi="Arial" w:cs="Arial"/>
        </w:rPr>
        <w:t>signing_name</w:t>
      </w:r>
      <w:proofErr w:type="spellEnd"/>
      <w:r w:rsidR="005D4486">
        <w:rPr>
          <w:rFonts w:ascii="Arial" w:eastAsia="Calibri" w:hAnsi="Arial" w:cs="Arial"/>
        </w:rPr>
        <w:t>}</w:t>
      </w:r>
    </w:p>
    <w:p w14:paraId="1B1A1611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Alamat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 Graha Surveyor Indonesia Lt. 4 – 11</w:t>
      </w:r>
    </w:p>
    <w:p w14:paraId="52CD5614" w14:textId="77777777" w:rsidR="00000000" w:rsidRDefault="00812069">
      <w:pPr>
        <w:tabs>
          <w:tab w:val="left" w:pos="2268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id-ID"/>
        </w:rPr>
        <w:t>Jl. Jend. Gatot S</w:t>
      </w:r>
      <w:r>
        <w:rPr>
          <w:rFonts w:ascii="Arial" w:eastAsia="Calibri" w:hAnsi="Arial" w:cs="Arial"/>
        </w:rPr>
        <w:t>u</w:t>
      </w:r>
      <w:r>
        <w:rPr>
          <w:rFonts w:ascii="Arial" w:eastAsia="Calibri" w:hAnsi="Arial" w:cs="Arial"/>
          <w:lang w:val="id-ID"/>
        </w:rPr>
        <w:t>broto Kav. 56 Jakarta 12950</w:t>
      </w:r>
    </w:p>
    <w:p w14:paraId="2A6C172E" w14:textId="74E6C3B2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id-ID"/>
        </w:rPr>
        <w:t>Jabatan</w:t>
      </w: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 w:rsidR="005D4486" w:rsidRPr="005D4486">
        <w:rPr>
          <w:rFonts w:ascii="Arial" w:eastAsia="Calibri" w:hAnsi="Arial" w:cs="Arial"/>
        </w:rPr>
        <w:t>${</w:t>
      </w:r>
      <w:proofErr w:type="spellStart"/>
      <w:r w:rsidR="005D4486" w:rsidRPr="005D4486">
        <w:rPr>
          <w:rFonts w:ascii="Arial" w:eastAsia="Calibri" w:hAnsi="Arial" w:cs="Arial"/>
        </w:rPr>
        <w:t>signing_jabatan</w:t>
      </w:r>
      <w:proofErr w:type="spellEnd"/>
      <w:r w:rsidR="005D4486" w:rsidRPr="005D4486">
        <w:rPr>
          <w:rFonts w:ascii="Arial" w:eastAsia="Calibri" w:hAnsi="Arial" w:cs="Arial"/>
        </w:rPr>
        <w:t>}</w:t>
      </w:r>
      <w:r>
        <w:rPr>
          <w:rFonts w:ascii="Arial" w:eastAsia="Calibri" w:hAnsi="Arial" w:cs="Arial"/>
          <w:lang w:val="id-ID"/>
        </w:rPr>
        <w:tab/>
      </w:r>
    </w:p>
    <w:p w14:paraId="0FC2185B" w14:textId="77777777" w:rsidR="00000000" w:rsidRDefault="0081206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</w:t>
      </w:r>
      <w:r>
        <w:rPr>
          <w:rFonts w:ascii="Arial" w:eastAsia="Calibri" w:hAnsi="Arial" w:cs="Arial"/>
          <w:lang w:val="id-ID"/>
        </w:rPr>
        <w:t>alam hal ini ber</w:t>
      </w:r>
      <w:r>
        <w:rPr>
          <w:rFonts w:ascii="Arial" w:eastAsia="Calibri" w:hAnsi="Arial" w:cs="Arial"/>
          <w:lang w:val="id-ID"/>
        </w:rPr>
        <w:t>tindak untuk dan atas nama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perusahaan</w:t>
      </w:r>
      <w:proofErr w:type="spellEnd"/>
      <w:r>
        <w:rPr>
          <w:rFonts w:ascii="Arial" w:eastAsia="Calibri" w:hAnsi="Arial" w:cs="Arial"/>
          <w:lang w:val="id-ID"/>
        </w:rPr>
        <w:t>, yang selanjutnya disebut sebagai Pemberi Kuasa.</w:t>
      </w:r>
    </w:p>
    <w:p w14:paraId="242D09F7" w14:textId="77777777" w:rsidR="00000000" w:rsidRDefault="00812069">
      <w:pPr>
        <w:jc w:val="both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</w:rPr>
        <w:t>M</w:t>
      </w:r>
      <w:r>
        <w:rPr>
          <w:rFonts w:ascii="Arial" w:eastAsia="Calibri" w:hAnsi="Arial" w:cs="Arial"/>
          <w:lang w:val="id-ID"/>
        </w:rPr>
        <w:t>emberi kuasa kepada:</w:t>
      </w:r>
    </w:p>
    <w:p w14:paraId="6EE41754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Nama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  <w:shd w:val="clear" w:color="auto" w:fill="FFFF00"/>
        </w:rPr>
        <w:t>Emeralda</w:t>
      </w:r>
      <w:proofErr w:type="spellEnd"/>
      <w:r>
        <w:rPr>
          <w:rFonts w:ascii="Arial" w:eastAsia="Calibri" w:hAnsi="Arial" w:cs="Arial"/>
          <w:shd w:val="clear" w:color="auto" w:fill="FFFF00"/>
        </w:rPr>
        <w:t xml:space="preserve"> </w:t>
      </w:r>
      <w:proofErr w:type="spellStart"/>
      <w:r>
        <w:rPr>
          <w:rFonts w:ascii="Arial" w:eastAsia="Calibri" w:hAnsi="Arial" w:cs="Arial"/>
          <w:shd w:val="clear" w:color="auto" w:fill="FFFF00"/>
        </w:rPr>
        <w:t>Wulandari</w:t>
      </w:r>
      <w:proofErr w:type="spellEnd"/>
    </w:p>
    <w:p w14:paraId="3F5FE01C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Alamat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 Graha Surveyor Indonesia Lt. 4 – 11</w:t>
      </w:r>
    </w:p>
    <w:p w14:paraId="5C256FE8" w14:textId="77777777" w:rsidR="00000000" w:rsidRDefault="00812069">
      <w:pPr>
        <w:tabs>
          <w:tab w:val="left" w:pos="2268"/>
        </w:tabs>
        <w:spacing w:line="276" w:lineRule="auto"/>
        <w:ind w:left="709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  <w:t>Jl. Jend. Gatot S</w:t>
      </w:r>
      <w:r>
        <w:rPr>
          <w:rFonts w:ascii="Arial" w:eastAsia="Calibri" w:hAnsi="Arial" w:cs="Arial"/>
        </w:rPr>
        <w:t>u</w:t>
      </w:r>
      <w:r>
        <w:rPr>
          <w:rFonts w:ascii="Arial" w:eastAsia="Calibri" w:hAnsi="Arial" w:cs="Arial"/>
          <w:lang w:val="id-ID"/>
        </w:rPr>
        <w:t>broto Kav. 56 Jakarta 12950</w:t>
      </w:r>
    </w:p>
    <w:p w14:paraId="2342FA0A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Jabatan</w:t>
      </w: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>
        <w:rPr>
          <w:rFonts w:ascii="Arial" w:eastAsia="Calibri" w:hAnsi="Arial" w:cs="Arial"/>
          <w:shd w:val="clear" w:color="auto" w:fill="FFFF00"/>
        </w:rPr>
        <w:t>Staff Marketing</w:t>
      </w:r>
    </w:p>
    <w:p w14:paraId="5B7F148B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</w:r>
    </w:p>
    <w:p w14:paraId="3543FA34" w14:textId="77777777" w:rsidR="00000000" w:rsidRDefault="00812069">
      <w:pPr>
        <w:jc w:val="both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yang selanjutnya disebut sebagai Penerima Kuasa.</w:t>
      </w:r>
    </w:p>
    <w:p w14:paraId="0BE27157" w14:textId="77777777" w:rsidR="00000000" w:rsidRDefault="0081206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id-ID"/>
        </w:rPr>
        <w:t>Penerima Kuasa mewakili Pemberi Kuasa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:</w:t>
      </w:r>
    </w:p>
    <w:p w14:paraId="0922BEEC" w14:textId="77777777" w:rsidR="00000000" w:rsidRDefault="00812069">
      <w:pPr>
        <w:pStyle w:val="ListParagraph"/>
        <w:numPr>
          <w:ilvl w:val="0"/>
          <w:numId w:val="5"/>
        </w:numPr>
        <w:spacing w:after="0" w:line="100" w:lineRule="atLeast"/>
        <w:ind w:left="284" w:hanging="284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Menghadiri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pembukaan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Dokumen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Penawaran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Sampul</w:t>
      </w:r>
      <w:proofErr w:type="spellEnd"/>
      <w:r>
        <w:rPr>
          <w:rFonts w:ascii="Arial" w:eastAsia="Calibri" w:hAnsi="Arial" w:cs="Arial"/>
        </w:rPr>
        <w:t xml:space="preserve"> I (</w:t>
      </w:r>
      <w:proofErr w:type="spellStart"/>
      <w:r>
        <w:rPr>
          <w:rFonts w:ascii="Arial" w:eastAsia="Calibri" w:hAnsi="Arial" w:cs="Arial"/>
        </w:rPr>
        <w:t>Administrasi</w:t>
      </w:r>
      <w:proofErr w:type="spellEnd"/>
      <w:r>
        <w:rPr>
          <w:rFonts w:ascii="Arial" w:eastAsia="Calibri" w:hAnsi="Arial" w:cs="Arial"/>
        </w:rPr>
        <w:t xml:space="preserve"> dan </w:t>
      </w:r>
      <w:proofErr w:type="spellStart"/>
      <w:r>
        <w:rPr>
          <w:rFonts w:ascii="Arial" w:eastAsia="Calibri" w:hAnsi="Arial" w:cs="Arial"/>
        </w:rPr>
        <w:t>Teknis</w:t>
      </w:r>
      <w:proofErr w:type="spellEnd"/>
      <w:r>
        <w:rPr>
          <w:rFonts w:ascii="Arial" w:eastAsia="Calibri" w:hAnsi="Arial" w:cs="Arial"/>
        </w:rPr>
        <w:t xml:space="preserve">). </w:t>
      </w:r>
    </w:p>
    <w:p w14:paraId="15030C93" w14:textId="77777777" w:rsidR="00000000" w:rsidRDefault="00812069">
      <w:pPr>
        <w:pStyle w:val="ListParagraph"/>
        <w:numPr>
          <w:ilvl w:val="0"/>
          <w:numId w:val="5"/>
        </w:numPr>
        <w:spacing w:after="0" w:line="100" w:lineRule="atLeast"/>
        <w:ind w:left="284" w:hanging="284"/>
        <w:jc w:val="both"/>
        <w:rPr>
          <w:rFonts w:ascii="Arial" w:hAnsi="Arial" w:cs="Arial"/>
        </w:rPr>
      </w:pPr>
      <w:proofErr w:type="spellStart"/>
      <w:r>
        <w:rPr>
          <w:rFonts w:ascii="Arial" w:eastAsia="Calibri" w:hAnsi="Arial" w:cs="Arial"/>
        </w:rPr>
        <w:t>Melakukan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hal-hal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berkaitan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kepentingan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tersebut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diatas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sesuai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ketentuan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berlaku</w:t>
      </w:r>
      <w:proofErr w:type="spellEnd"/>
      <w:r>
        <w:rPr>
          <w:rFonts w:ascii="Arial" w:eastAsia="Calibri" w:hAnsi="Arial" w:cs="Arial"/>
        </w:rPr>
        <w:t>,</w:t>
      </w:r>
    </w:p>
    <w:p w14:paraId="310616A8" w14:textId="77777777" w:rsidR="00000000" w:rsidRDefault="00812069">
      <w:pPr>
        <w:jc w:val="both"/>
        <w:rPr>
          <w:rFonts w:ascii="Arial" w:hAnsi="Arial" w:cs="Arial"/>
        </w:rPr>
      </w:pPr>
    </w:p>
    <w:p w14:paraId="519FE7CC" w14:textId="30F781EE" w:rsidR="00000000" w:rsidRDefault="00812069">
      <w:pPr>
        <w:jc w:val="both"/>
        <w:rPr>
          <w:rFonts w:ascii="Arial" w:eastAsia="Calibri" w:hAnsi="Arial" w:cs="Arial"/>
        </w:rPr>
      </w:pPr>
      <w:proofErr w:type="spellStart"/>
      <w:r>
        <w:rPr>
          <w:rFonts w:ascii="Arial" w:hAnsi="Arial" w:cs="Arial"/>
          <w:szCs w:val="22"/>
        </w:rPr>
        <w:t>Untuk</w:t>
      </w:r>
      <w:proofErr w:type="spellEnd"/>
      <w:r>
        <w:rPr>
          <w:rFonts w:ascii="Arial" w:hAnsi="Arial" w:cs="Arial"/>
          <w:szCs w:val="22"/>
        </w:rPr>
        <w:t xml:space="preserve"> </w:t>
      </w:r>
      <w:r w:rsidR="005D4486">
        <w:rPr>
          <w:rFonts w:ascii="Arial" w:hAnsi="Arial" w:cs="Arial"/>
          <w:szCs w:val="22"/>
        </w:rPr>
        <w:t>${</w:t>
      </w:r>
      <w:proofErr w:type="spellStart"/>
      <w:r w:rsidR="005D4486">
        <w:rPr>
          <w:rFonts w:ascii="Arial" w:hAnsi="Arial" w:cs="Arial"/>
          <w:szCs w:val="22"/>
        </w:rPr>
        <w:t>nama_tender</w:t>
      </w:r>
      <w:proofErr w:type="spellEnd"/>
      <w:r w:rsidR="005D4486">
        <w:rPr>
          <w:rFonts w:ascii="Arial" w:hAnsi="Arial" w:cs="Arial"/>
          <w:szCs w:val="22"/>
        </w:rPr>
        <w:t>}</w:t>
      </w:r>
      <w:r>
        <w:rPr>
          <w:rFonts w:ascii="Arial" w:hAnsi="Arial" w:cs="Arial"/>
          <w:szCs w:val="22"/>
        </w:rPr>
        <w:t xml:space="preserve"> di </w:t>
      </w:r>
      <w:r w:rsidR="005D4486">
        <w:rPr>
          <w:rFonts w:ascii="Arial" w:hAnsi="Arial" w:cs="Arial"/>
          <w:szCs w:val="22"/>
        </w:rPr>
        <w:t>${</w:t>
      </w:r>
      <w:proofErr w:type="spellStart"/>
      <w:r w:rsidR="005D4486">
        <w:rPr>
          <w:rFonts w:ascii="Arial" w:hAnsi="Arial" w:cs="Arial"/>
          <w:szCs w:val="22"/>
        </w:rPr>
        <w:t>nama_pengguna_jasa</w:t>
      </w:r>
      <w:proofErr w:type="spellEnd"/>
      <w:r w:rsidR="005D4486">
        <w:rPr>
          <w:rFonts w:ascii="Arial" w:hAnsi="Arial" w:cs="Arial"/>
          <w:szCs w:val="22"/>
        </w:rPr>
        <w:t>}</w:t>
      </w:r>
      <w:r>
        <w:rPr>
          <w:rFonts w:ascii="Arial" w:hAnsi="Arial" w:cs="Arial"/>
          <w:szCs w:val="22"/>
        </w:rPr>
        <w:t>.</w:t>
      </w:r>
    </w:p>
    <w:p w14:paraId="7E8C62DC" w14:textId="77777777" w:rsidR="00000000" w:rsidRDefault="00812069">
      <w:pPr>
        <w:rPr>
          <w:rFonts w:ascii="Arial" w:eastAsia="Calibri" w:hAnsi="Arial" w:cs="Arial"/>
        </w:rPr>
      </w:pPr>
    </w:p>
    <w:p w14:paraId="6AB98562" w14:textId="77777777" w:rsidR="00000000" w:rsidRDefault="00812069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Surat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berlaku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sejak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tanggal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surat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ditan</w:t>
      </w:r>
      <w:r>
        <w:rPr>
          <w:rFonts w:ascii="Arial" w:eastAsia="Calibri" w:hAnsi="Arial" w:cs="Arial"/>
        </w:rPr>
        <w:t>datangani</w:t>
      </w:r>
      <w:proofErr w:type="spellEnd"/>
      <w:r>
        <w:rPr>
          <w:rFonts w:ascii="Arial" w:eastAsia="Calibri" w:hAnsi="Arial" w:cs="Arial"/>
        </w:rPr>
        <w:t>.</w:t>
      </w:r>
    </w:p>
    <w:p w14:paraId="6A3EFD5B" w14:textId="77777777" w:rsidR="00000000" w:rsidRDefault="00812069">
      <w:pPr>
        <w:rPr>
          <w:rFonts w:ascii="Arial" w:eastAsia="Calibri" w:hAnsi="Arial" w:cs="Arial"/>
          <w:lang w:val="id-ID"/>
        </w:rPr>
      </w:pPr>
      <w:proofErr w:type="spellStart"/>
      <w:r>
        <w:rPr>
          <w:rFonts w:ascii="Arial" w:eastAsia="Calibri" w:hAnsi="Arial" w:cs="Arial"/>
        </w:rPr>
        <w:t>Demikian</w:t>
      </w:r>
      <w:proofErr w:type="spellEnd"/>
      <w:r>
        <w:rPr>
          <w:rFonts w:ascii="Arial" w:eastAsia="Calibri" w:hAnsi="Arial" w:cs="Arial"/>
        </w:rPr>
        <w:t xml:space="preserve"> Surat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dibuat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dipergunakan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sebagaimana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mestinya</w:t>
      </w:r>
      <w:proofErr w:type="spellEnd"/>
      <w:r>
        <w:rPr>
          <w:rFonts w:ascii="Arial" w:eastAsia="Calibri" w:hAnsi="Arial" w:cs="Arial"/>
        </w:rPr>
        <w:t>.</w:t>
      </w:r>
    </w:p>
    <w:p w14:paraId="0D8A7676" w14:textId="77777777" w:rsidR="00000000" w:rsidRDefault="00812069">
      <w:pPr>
        <w:rPr>
          <w:rFonts w:ascii="Arial" w:eastAsia="Calibri" w:hAnsi="Arial" w:cs="Arial"/>
          <w:lang w:val="id-ID"/>
        </w:rPr>
      </w:pPr>
    </w:p>
    <w:p w14:paraId="13EF3DA6" w14:textId="12185308" w:rsidR="00000000" w:rsidRDefault="00812069">
      <w:pPr>
        <w:jc w:val="center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 xml:space="preserve">Jakarta, </w:t>
      </w:r>
      <w:r w:rsidR="005D4486" w:rsidRPr="005D4486">
        <w:rPr>
          <w:rFonts w:ascii="Arial" w:eastAsia="Calibri" w:hAnsi="Arial" w:cs="Arial"/>
        </w:rPr>
        <w:t>$</w:t>
      </w:r>
      <w:proofErr w:type="spellStart"/>
      <w:r w:rsidR="005D4486" w:rsidRPr="005D4486">
        <w:rPr>
          <w:rFonts w:ascii="Arial" w:eastAsia="Calibri" w:hAnsi="Arial" w:cs="Arial"/>
        </w:rPr>
        <w:t>date_now</w:t>
      </w:r>
      <w:proofErr w:type="spellEnd"/>
    </w:p>
    <w:p w14:paraId="5C1CC64C" w14:textId="77777777" w:rsidR="00000000" w:rsidRDefault="00812069">
      <w:pPr>
        <w:rPr>
          <w:rFonts w:ascii="Arial" w:eastAsia="Calibri" w:hAnsi="Arial" w:cs="Arial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6"/>
        <w:gridCol w:w="3839"/>
      </w:tblGrid>
      <w:tr w:rsidR="00000000" w14:paraId="07605F56" w14:textId="77777777">
        <w:trPr>
          <w:trHeight w:val="549"/>
        </w:trPr>
        <w:tc>
          <w:tcPr>
            <w:tcW w:w="5066" w:type="dxa"/>
            <w:shd w:val="clear" w:color="auto" w:fill="auto"/>
          </w:tcPr>
          <w:p w14:paraId="56F025E7" w14:textId="77777777" w:rsidR="00000000" w:rsidRDefault="00812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  <w:proofErr w:type="spellStart"/>
            <w:r>
              <w:rPr>
                <w:rFonts w:ascii="Arial" w:hAnsi="Arial" w:cs="Arial"/>
              </w:rPr>
              <w:t>Penerima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</w:p>
        </w:tc>
        <w:tc>
          <w:tcPr>
            <w:tcW w:w="3839" w:type="dxa"/>
            <w:vMerge w:val="restart"/>
            <w:shd w:val="clear" w:color="auto" w:fill="auto"/>
          </w:tcPr>
          <w:p w14:paraId="55EAF605" w14:textId="77777777" w:rsidR="00000000" w:rsidRDefault="0081206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Pemberi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</w:p>
          <w:p w14:paraId="31ECF542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6A89BDD7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4144CB47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07374B66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6F542B0B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0B043E89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3CDFB2DC" w14:textId="45FC22CA" w:rsidR="00000000" w:rsidRDefault="005D4486">
            <w:pPr>
              <w:jc w:val="center"/>
              <w:rPr>
                <w:rFonts w:ascii="Arial" w:eastAsia="Calibri" w:hAnsi="Arial" w:cs="Arial"/>
                <w:shd w:val="clear" w:color="auto" w:fill="FFFF00"/>
              </w:rPr>
            </w:pPr>
            <w:r w:rsidRPr="005D4486">
              <w:rPr>
                <w:rFonts w:ascii="Arial" w:eastAsia="Calibri" w:hAnsi="Arial" w:cs="Arial"/>
                <w:u w:val="single"/>
              </w:rPr>
              <w:t>${</w:t>
            </w:r>
            <w:proofErr w:type="spellStart"/>
            <w:r w:rsidRPr="005D4486">
              <w:rPr>
                <w:rFonts w:ascii="Arial" w:eastAsia="Calibri" w:hAnsi="Arial" w:cs="Arial"/>
                <w:u w:val="single"/>
              </w:rPr>
              <w:t>signing_name</w:t>
            </w:r>
            <w:proofErr w:type="spellEnd"/>
            <w:r w:rsidRPr="005D4486">
              <w:rPr>
                <w:rFonts w:ascii="Arial" w:eastAsia="Calibri" w:hAnsi="Arial" w:cs="Arial"/>
                <w:u w:val="single"/>
              </w:rPr>
              <w:t>}</w:t>
            </w:r>
          </w:p>
          <w:p w14:paraId="6CDD7863" w14:textId="15B1E40F" w:rsidR="00000000" w:rsidRDefault="005D4486">
            <w:pPr>
              <w:jc w:val="center"/>
            </w:pPr>
            <w:r>
              <w:rPr>
                <w:rFonts w:ascii="Arial" w:eastAsia="Calibri" w:hAnsi="Arial" w:cs="Arial"/>
              </w:rPr>
              <w:t>${</w:t>
            </w:r>
            <w:proofErr w:type="spellStart"/>
            <w:r>
              <w:rPr>
                <w:rFonts w:ascii="Arial" w:eastAsia="Calibri" w:hAnsi="Arial" w:cs="Arial"/>
              </w:rPr>
              <w:t>signing_jabatan</w:t>
            </w:r>
            <w:proofErr w:type="spellEnd"/>
            <w:r>
              <w:rPr>
                <w:rFonts w:ascii="Arial" w:eastAsia="Calibri" w:hAnsi="Arial" w:cs="Arial"/>
              </w:rPr>
              <w:t>}</w:t>
            </w:r>
          </w:p>
        </w:tc>
      </w:tr>
      <w:tr w:rsidR="00000000" w14:paraId="55136756" w14:textId="77777777">
        <w:trPr>
          <w:trHeight w:val="549"/>
        </w:trPr>
        <w:tc>
          <w:tcPr>
            <w:tcW w:w="5066" w:type="dxa"/>
            <w:shd w:val="clear" w:color="auto" w:fill="auto"/>
          </w:tcPr>
          <w:p w14:paraId="173612FA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1082C528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03D25C30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382749F2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564C9EB5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54715EC5" w14:textId="77777777" w:rsidR="00000000" w:rsidRDefault="00812069">
            <w:pPr>
              <w:jc w:val="center"/>
              <w:rPr>
                <w:rFonts w:ascii="Arial" w:eastAsia="Calibri" w:hAnsi="Arial" w:cs="Arial"/>
                <w:shd w:val="clear" w:color="auto" w:fill="FFFF00"/>
              </w:rPr>
            </w:pPr>
            <w:proofErr w:type="spellStart"/>
            <w:r>
              <w:rPr>
                <w:rFonts w:ascii="Arial" w:eastAsia="Calibri" w:hAnsi="Arial" w:cs="Arial"/>
                <w:u w:val="single"/>
                <w:shd w:val="clear" w:color="auto" w:fill="FFFF00"/>
              </w:rPr>
              <w:t>Emeralda</w:t>
            </w:r>
            <w:proofErr w:type="spellEnd"/>
            <w:r>
              <w:rPr>
                <w:rFonts w:ascii="Arial" w:eastAsia="Calibri" w:hAnsi="Arial" w:cs="Arial"/>
                <w:u w:val="single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u w:val="single"/>
                <w:shd w:val="clear" w:color="auto" w:fill="FFFF00"/>
              </w:rPr>
              <w:t>Wulandari</w:t>
            </w:r>
            <w:proofErr w:type="spellEnd"/>
          </w:p>
          <w:p w14:paraId="1C4D7D51" w14:textId="77777777" w:rsidR="00000000" w:rsidRDefault="008120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Staff Mar</w:t>
            </w:r>
            <w:r>
              <w:rPr>
                <w:rFonts w:ascii="Arial" w:eastAsia="Calibri" w:hAnsi="Arial" w:cs="Arial"/>
                <w:shd w:val="clear" w:color="auto" w:fill="FFFF00"/>
              </w:rPr>
              <w:t>keting</w:t>
            </w:r>
            <w:r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3839" w:type="dxa"/>
            <w:vMerge/>
            <w:shd w:val="clear" w:color="auto" w:fill="auto"/>
          </w:tcPr>
          <w:p w14:paraId="63CD466B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47040BB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417034C1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08A49C65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2E107EB9" w14:textId="77777777" w:rsidR="00000000" w:rsidRDefault="00812069">
      <w:pPr>
        <w:rPr>
          <w:rFonts w:ascii="Arial" w:eastAsia="Calibri" w:hAnsi="Arial" w:cs="Arial"/>
          <w:b/>
          <w:bCs/>
          <w:u w:val="single"/>
          <w:lang w:val="id-ID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49DA433E" w14:textId="77777777" w:rsidR="00000000" w:rsidRDefault="00812069">
      <w:pPr>
        <w:jc w:val="center"/>
        <w:rPr>
          <w:rFonts w:ascii="Arial" w:eastAsia="Calibri" w:hAnsi="Arial" w:cs="Arial"/>
          <w:b/>
          <w:bCs/>
          <w:u w:val="single"/>
          <w:lang w:val="id-ID"/>
        </w:rPr>
      </w:pPr>
    </w:p>
    <w:p w14:paraId="555278AA" w14:textId="77777777" w:rsidR="00000000" w:rsidRDefault="00812069">
      <w:pPr>
        <w:jc w:val="center"/>
        <w:rPr>
          <w:rFonts w:ascii="Arial" w:eastAsia="Calibri" w:hAnsi="Arial" w:cs="Arial"/>
          <w:b/>
          <w:bCs/>
          <w:u w:val="single"/>
          <w:lang w:val="id-ID"/>
        </w:rPr>
      </w:pPr>
    </w:p>
    <w:p w14:paraId="57EBF51D" w14:textId="77777777" w:rsidR="00000000" w:rsidRDefault="00812069">
      <w:pPr>
        <w:jc w:val="center"/>
        <w:rPr>
          <w:rFonts w:ascii="Arial" w:hAnsi="Arial" w:cs="Arial"/>
          <w:lang w:val="id-ID"/>
        </w:rPr>
      </w:pPr>
      <w:r>
        <w:rPr>
          <w:rFonts w:ascii="Arial" w:eastAsia="Calibri" w:hAnsi="Arial" w:cs="Arial"/>
          <w:b/>
          <w:bCs/>
          <w:u w:val="single"/>
          <w:lang w:val="id-ID"/>
        </w:rPr>
        <w:t>SURAT KUASA</w:t>
      </w:r>
    </w:p>
    <w:p w14:paraId="12272DD5" w14:textId="77777777" w:rsidR="00000000" w:rsidRDefault="00812069">
      <w:pPr>
        <w:jc w:val="center"/>
        <w:rPr>
          <w:rFonts w:ascii="Arial" w:eastAsia="Calibri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</w:t>
      </w:r>
      <w:r>
        <w:rPr>
          <w:rFonts w:ascii="Arial" w:hAnsi="Arial" w:cs="Arial"/>
        </w:rPr>
        <w:t>SRT-       /</w:t>
      </w:r>
      <w:r>
        <w:rPr>
          <w:rFonts w:ascii="Arial" w:hAnsi="Arial" w:cs="Arial"/>
          <w:shd w:val="clear" w:color="auto" w:fill="FFFF00"/>
        </w:rPr>
        <w:t>DBINFRAS-VIII/ZHN/2018</w:t>
      </w:r>
    </w:p>
    <w:p w14:paraId="0416051F" w14:textId="77777777" w:rsidR="00000000" w:rsidRDefault="00812069">
      <w:pPr>
        <w:jc w:val="center"/>
        <w:rPr>
          <w:rFonts w:ascii="Arial" w:eastAsia="Calibri" w:hAnsi="Arial" w:cs="Arial"/>
          <w:lang w:val="id-ID"/>
        </w:rPr>
      </w:pPr>
    </w:p>
    <w:p w14:paraId="5BCF2757" w14:textId="08A19F48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Nama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 w:rsidR="005D4486" w:rsidRPr="005D4486">
        <w:rPr>
          <w:rFonts w:ascii="Arial" w:eastAsia="Calibri" w:hAnsi="Arial" w:cs="Arial"/>
        </w:rPr>
        <w:t>${</w:t>
      </w:r>
      <w:proofErr w:type="spellStart"/>
      <w:r w:rsidR="005D4486" w:rsidRPr="005D4486">
        <w:rPr>
          <w:rFonts w:ascii="Arial" w:eastAsia="Calibri" w:hAnsi="Arial" w:cs="Arial"/>
        </w:rPr>
        <w:t>signing_name</w:t>
      </w:r>
      <w:proofErr w:type="spellEnd"/>
      <w:r w:rsidR="005D4486" w:rsidRPr="005D4486">
        <w:rPr>
          <w:rFonts w:ascii="Arial" w:eastAsia="Calibri" w:hAnsi="Arial" w:cs="Arial"/>
        </w:rPr>
        <w:t>}</w:t>
      </w:r>
    </w:p>
    <w:p w14:paraId="35250D79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Alamat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 Graha Surveyor Indonesia Lt. 4 – 11</w:t>
      </w:r>
    </w:p>
    <w:p w14:paraId="69829EC4" w14:textId="77777777" w:rsidR="00000000" w:rsidRDefault="00812069">
      <w:pPr>
        <w:tabs>
          <w:tab w:val="left" w:pos="2268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  <w:lang w:val="id-ID"/>
        </w:rPr>
        <w:t>Jl. Jend. Gatot S</w:t>
      </w:r>
      <w:r>
        <w:rPr>
          <w:rFonts w:ascii="Arial" w:eastAsia="Calibri" w:hAnsi="Arial" w:cs="Arial"/>
        </w:rPr>
        <w:t>u</w:t>
      </w:r>
      <w:r>
        <w:rPr>
          <w:rFonts w:ascii="Arial" w:eastAsia="Calibri" w:hAnsi="Arial" w:cs="Arial"/>
          <w:lang w:val="id-ID"/>
        </w:rPr>
        <w:t>broto Kav. 56 Jakarta 12950</w:t>
      </w:r>
    </w:p>
    <w:p w14:paraId="5311ADCD" w14:textId="0533CB2B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id-ID"/>
        </w:rPr>
        <w:t>Jabatan</w:t>
      </w: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 w:rsidR="005D4486" w:rsidRPr="005D4486">
        <w:rPr>
          <w:rFonts w:ascii="Arial" w:eastAsia="Calibri" w:hAnsi="Arial" w:cs="Arial"/>
        </w:rPr>
        <w:t>${</w:t>
      </w:r>
      <w:proofErr w:type="spellStart"/>
      <w:r w:rsidR="005D4486" w:rsidRPr="005D4486">
        <w:rPr>
          <w:rFonts w:ascii="Arial" w:eastAsia="Calibri" w:hAnsi="Arial" w:cs="Arial"/>
        </w:rPr>
        <w:t>signing_jabatan</w:t>
      </w:r>
      <w:proofErr w:type="spellEnd"/>
      <w:r w:rsidR="005D4486" w:rsidRPr="005D4486">
        <w:rPr>
          <w:rFonts w:ascii="Arial" w:eastAsia="Calibri" w:hAnsi="Arial" w:cs="Arial"/>
        </w:rPr>
        <w:t>}</w:t>
      </w:r>
      <w:r>
        <w:rPr>
          <w:rFonts w:ascii="Arial" w:eastAsia="Calibri" w:hAnsi="Arial" w:cs="Arial"/>
          <w:lang w:val="id-ID"/>
        </w:rPr>
        <w:tab/>
      </w:r>
    </w:p>
    <w:p w14:paraId="68458130" w14:textId="77777777" w:rsidR="00000000" w:rsidRDefault="0081206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</w:t>
      </w:r>
      <w:r>
        <w:rPr>
          <w:rFonts w:ascii="Arial" w:eastAsia="Calibri" w:hAnsi="Arial" w:cs="Arial"/>
          <w:lang w:val="id-ID"/>
        </w:rPr>
        <w:t>alam hal in</w:t>
      </w:r>
      <w:r>
        <w:rPr>
          <w:rFonts w:ascii="Arial" w:eastAsia="Calibri" w:hAnsi="Arial" w:cs="Arial"/>
          <w:lang w:val="id-ID"/>
        </w:rPr>
        <w:t>i bertindak untuk dan atas nama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perusahaan</w:t>
      </w:r>
      <w:proofErr w:type="spellEnd"/>
      <w:r>
        <w:rPr>
          <w:rFonts w:ascii="Arial" w:eastAsia="Calibri" w:hAnsi="Arial" w:cs="Arial"/>
          <w:lang w:val="id-ID"/>
        </w:rPr>
        <w:t>, yang selanjutnya disebut sebagai Pemberi Kuasa.</w:t>
      </w:r>
    </w:p>
    <w:p w14:paraId="4D7A07F8" w14:textId="77777777" w:rsidR="00000000" w:rsidRDefault="00812069">
      <w:pPr>
        <w:jc w:val="both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</w:rPr>
        <w:t>M</w:t>
      </w:r>
      <w:r>
        <w:rPr>
          <w:rFonts w:ascii="Arial" w:eastAsia="Calibri" w:hAnsi="Arial" w:cs="Arial"/>
          <w:lang w:val="id-ID"/>
        </w:rPr>
        <w:t>emberi kuasa kepada:</w:t>
      </w:r>
    </w:p>
    <w:p w14:paraId="5D90A6C2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Nama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  <w:shd w:val="clear" w:color="auto" w:fill="FFFF00"/>
        </w:rPr>
        <w:t>Emeralda</w:t>
      </w:r>
      <w:proofErr w:type="spellEnd"/>
      <w:r>
        <w:rPr>
          <w:rFonts w:ascii="Arial" w:eastAsia="Calibri" w:hAnsi="Arial" w:cs="Arial"/>
          <w:shd w:val="clear" w:color="auto" w:fill="FFFF00"/>
        </w:rPr>
        <w:t xml:space="preserve"> </w:t>
      </w:r>
      <w:proofErr w:type="spellStart"/>
      <w:r>
        <w:rPr>
          <w:rFonts w:ascii="Arial" w:eastAsia="Calibri" w:hAnsi="Arial" w:cs="Arial"/>
          <w:shd w:val="clear" w:color="auto" w:fill="FFFF00"/>
        </w:rPr>
        <w:t>Wulandari</w:t>
      </w:r>
      <w:proofErr w:type="spellEnd"/>
    </w:p>
    <w:p w14:paraId="115A4F60" w14:textId="77777777" w:rsidR="00000000" w:rsidRDefault="00812069">
      <w:pPr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Alamat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>: Graha Surveyor Indonesia Lt. 4 – 11</w:t>
      </w:r>
    </w:p>
    <w:p w14:paraId="50A3C2C2" w14:textId="77777777" w:rsidR="00000000" w:rsidRDefault="00812069">
      <w:pPr>
        <w:tabs>
          <w:tab w:val="left" w:pos="2268"/>
        </w:tabs>
        <w:spacing w:line="276" w:lineRule="auto"/>
        <w:ind w:left="709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  <w:t>Jl. Jend. Gatot S</w:t>
      </w:r>
      <w:r>
        <w:rPr>
          <w:rFonts w:ascii="Arial" w:eastAsia="Calibri" w:hAnsi="Arial" w:cs="Arial"/>
        </w:rPr>
        <w:t>u</w:t>
      </w:r>
      <w:r>
        <w:rPr>
          <w:rFonts w:ascii="Arial" w:eastAsia="Calibri" w:hAnsi="Arial" w:cs="Arial"/>
          <w:lang w:val="id-ID"/>
        </w:rPr>
        <w:t>broto Kav. 56 Jakarta 12950</w:t>
      </w:r>
    </w:p>
    <w:p w14:paraId="35735EC0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Jabatan</w:t>
      </w:r>
      <w:r>
        <w:rPr>
          <w:rFonts w:ascii="Arial" w:eastAsia="Calibri" w:hAnsi="Arial" w:cs="Arial"/>
          <w:lang w:val="id-ID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id-ID"/>
        </w:rPr>
        <w:t xml:space="preserve">: </w:t>
      </w:r>
      <w:r>
        <w:rPr>
          <w:rFonts w:ascii="Arial" w:eastAsia="Calibri" w:hAnsi="Arial" w:cs="Arial"/>
          <w:shd w:val="clear" w:color="auto" w:fill="FFFF00"/>
        </w:rPr>
        <w:t>Staff Mark</w:t>
      </w:r>
      <w:r>
        <w:rPr>
          <w:rFonts w:ascii="Arial" w:eastAsia="Calibri" w:hAnsi="Arial" w:cs="Arial"/>
          <w:shd w:val="clear" w:color="auto" w:fill="FFFF00"/>
        </w:rPr>
        <w:t>eting</w:t>
      </w:r>
    </w:p>
    <w:p w14:paraId="2606B029" w14:textId="77777777" w:rsidR="00000000" w:rsidRDefault="00812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84"/>
        </w:tabs>
        <w:spacing w:line="276" w:lineRule="auto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ab/>
      </w:r>
    </w:p>
    <w:p w14:paraId="69A0E883" w14:textId="77777777" w:rsidR="00000000" w:rsidRDefault="00812069">
      <w:pPr>
        <w:jc w:val="both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>yang selanjutnya disebut sebagai Penerima Kuasa.</w:t>
      </w:r>
    </w:p>
    <w:p w14:paraId="5D04DEB4" w14:textId="77777777" w:rsidR="00000000" w:rsidRDefault="0081206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id-ID"/>
        </w:rPr>
        <w:t>Penerima Kuasa mewakili Pemberi Kuasa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:</w:t>
      </w:r>
    </w:p>
    <w:p w14:paraId="1EE0758F" w14:textId="77777777" w:rsidR="00000000" w:rsidRDefault="00812069">
      <w:pPr>
        <w:pStyle w:val="ListParagraph"/>
        <w:numPr>
          <w:ilvl w:val="0"/>
          <w:numId w:val="6"/>
        </w:numPr>
        <w:spacing w:after="0" w:line="100" w:lineRule="atLeast"/>
        <w:ind w:left="270" w:hanging="270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Menghadiri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pembukaan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Dokumen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Penawaran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Sampul</w:t>
      </w:r>
      <w:proofErr w:type="spellEnd"/>
      <w:r>
        <w:rPr>
          <w:rFonts w:ascii="Arial" w:eastAsia="Calibri" w:hAnsi="Arial" w:cs="Arial"/>
        </w:rPr>
        <w:t xml:space="preserve"> II (</w:t>
      </w:r>
      <w:proofErr w:type="spellStart"/>
      <w:r>
        <w:rPr>
          <w:rFonts w:ascii="Arial" w:eastAsia="Calibri" w:hAnsi="Arial" w:cs="Arial"/>
        </w:rPr>
        <w:t>Harga</w:t>
      </w:r>
      <w:proofErr w:type="spellEnd"/>
      <w:r>
        <w:rPr>
          <w:rFonts w:ascii="Arial" w:eastAsia="Calibri" w:hAnsi="Arial" w:cs="Arial"/>
        </w:rPr>
        <w:t xml:space="preserve">). </w:t>
      </w:r>
    </w:p>
    <w:p w14:paraId="240AC472" w14:textId="77777777" w:rsidR="00000000" w:rsidRDefault="00812069">
      <w:pPr>
        <w:pStyle w:val="ListParagraph"/>
        <w:numPr>
          <w:ilvl w:val="0"/>
          <w:numId w:val="6"/>
        </w:numPr>
        <w:spacing w:after="0" w:line="100" w:lineRule="atLeast"/>
        <w:ind w:left="284" w:hanging="284"/>
        <w:jc w:val="both"/>
        <w:rPr>
          <w:rFonts w:ascii="Arial" w:hAnsi="Arial" w:cs="Arial"/>
        </w:rPr>
      </w:pPr>
      <w:proofErr w:type="spellStart"/>
      <w:r>
        <w:rPr>
          <w:rFonts w:ascii="Arial" w:eastAsia="Calibri" w:hAnsi="Arial" w:cs="Arial"/>
        </w:rPr>
        <w:t>Melakukan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hal-hal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berkaitan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kepentingan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tersebut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diatas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sesuai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ketentuan</w:t>
      </w:r>
      <w:proofErr w:type="spellEnd"/>
      <w:r>
        <w:rPr>
          <w:rFonts w:ascii="Arial" w:eastAsia="Calibri" w:hAnsi="Arial" w:cs="Arial"/>
        </w:rPr>
        <w:t xml:space="preserve"> ya</w:t>
      </w:r>
      <w:r>
        <w:rPr>
          <w:rFonts w:ascii="Arial" w:eastAsia="Calibri" w:hAnsi="Arial" w:cs="Arial"/>
        </w:rPr>
        <w:t xml:space="preserve">ng </w:t>
      </w:r>
      <w:proofErr w:type="spellStart"/>
      <w:r>
        <w:rPr>
          <w:rFonts w:ascii="Arial" w:eastAsia="Calibri" w:hAnsi="Arial" w:cs="Arial"/>
        </w:rPr>
        <w:t>berlaku</w:t>
      </w:r>
      <w:proofErr w:type="spellEnd"/>
      <w:r>
        <w:rPr>
          <w:rFonts w:ascii="Arial" w:eastAsia="Calibri" w:hAnsi="Arial" w:cs="Arial"/>
        </w:rPr>
        <w:t>,</w:t>
      </w:r>
    </w:p>
    <w:p w14:paraId="4C1F068E" w14:textId="77777777" w:rsidR="00000000" w:rsidRDefault="00812069">
      <w:pPr>
        <w:jc w:val="both"/>
        <w:rPr>
          <w:rFonts w:ascii="Arial" w:hAnsi="Arial" w:cs="Arial"/>
        </w:rPr>
      </w:pPr>
    </w:p>
    <w:p w14:paraId="5D4B57D1" w14:textId="1164EC24" w:rsidR="00000000" w:rsidRDefault="00812069">
      <w:pPr>
        <w:jc w:val="both"/>
        <w:rPr>
          <w:rFonts w:ascii="Arial" w:eastAsia="Calibri" w:hAnsi="Arial" w:cs="Arial"/>
        </w:rPr>
      </w:pPr>
      <w:proofErr w:type="spellStart"/>
      <w:r>
        <w:rPr>
          <w:rFonts w:ascii="Arial" w:hAnsi="Arial" w:cs="Arial"/>
          <w:szCs w:val="22"/>
        </w:rPr>
        <w:t>Untuk</w:t>
      </w:r>
      <w:proofErr w:type="spellEnd"/>
      <w:r>
        <w:rPr>
          <w:rFonts w:ascii="Arial" w:hAnsi="Arial" w:cs="Arial"/>
          <w:szCs w:val="22"/>
        </w:rPr>
        <w:t xml:space="preserve"> </w:t>
      </w:r>
      <w:r w:rsidR="005D4486" w:rsidRPr="005D4486">
        <w:rPr>
          <w:rFonts w:ascii="Arial" w:hAnsi="Arial" w:cs="Arial"/>
          <w:szCs w:val="22"/>
        </w:rPr>
        <w:t>${</w:t>
      </w:r>
      <w:proofErr w:type="spellStart"/>
      <w:r w:rsidR="005D4486" w:rsidRPr="005D4486">
        <w:rPr>
          <w:rFonts w:ascii="Arial" w:hAnsi="Arial" w:cs="Arial"/>
          <w:szCs w:val="22"/>
        </w:rPr>
        <w:t>nama_tender</w:t>
      </w:r>
      <w:proofErr w:type="spellEnd"/>
      <w:r w:rsidR="005D4486" w:rsidRPr="005D4486">
        <w:rPr>
          <w:rFonts w:ascii="Arial" w:hAnsi="Arial" w:cs="Arial"/>
          <w:szCs w:val="22"/>
        </w:rPr>
        <w:t>}</w:t>
      </w:r>
      <w:r>
        <w:rPr>
          <w:rFonts w:ascii="Arial" w:hAnsi="Arial" w:cs="Arial"/>
          <w:szCs w:val="22"/>
        </w:rPr>
        <w:t xml:space="preserve"> di </w:t>
      </w:r>
      <w:r w:rsidR="005D4486" w:rsidRPr="005D4486">
        <w:rPr>
          <w:rFonts w:ascii="Arial" w:hAnsi="Arial" w:cs="Arial"/>
          <w:szCs w:val="22"/>
        </w:rPr>
        <w:t>${</w:t>
      </w:r>
      <w:proofErr w:type="spellStart"/>
      <w:r w:rsidR="005D4486" w:rsidRPr="005D4486">
        <w:rPr>
          <w:rFonts w:ascii="Arial" w:hAnsi="Arial" w:cs="Arial"/>
          <w:szCs w:val="22"/>
        </w:rPr>
        <w:t>nama_pengguna_jasa</w:t>
      </w:r>
      <w:proofErr w:type="spellEnd"/>
      <w:r w:rsidR="005D4486" w:rsidRPr="005D4486">
        <w:rPr>
          <w:rFonts w:ascii="Arial" w:hAnsi="Arial" w:cs="Arial"/>
          <w:szCs w:val="22"/>
        </w:rPr>
        <w:t>}</w:t>
      </w:r>
      <w:r>
        <w:rPr>
          <w:rFonts w:ascii="Arial" w:hAnsi="Arial" w:cs="Arial"/>
          <w:szCs w:val="22"/>
        </w:rPr>
        <w:t>.</w:t>
      </w:r>
    </w:p>
    <w:p w14:paraId="2E74CBC9" w14:textId="77777777" w:rsidR="00000000" w:rsidRDefault="00812069">
      <w:pPr>
        <w:rPr>
          <w:rFonts w:ascii="Arial" w:eastAsia="Calibri" w:hAnsi="Arial" w:cs="Arial"/>
        </w:rPr>
      </w:pPr>
    </w:p>
    <w:p w14:paraId="51BAB636" w14:textId="77777777" w:rsidR="00000000" w:rsidRDefault="00812069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Surat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berlaku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sejak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tanggal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surat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ditandatangani</w:t>
      </w:r>
      <w:proofErr w:type="spellEnd"/>
      <w:r>
        <w:rPr>
          <w:rFonts w:ascii="Arial" w:eastAsia="Calibri" w:hAnsi="Arial" w:cs="Arial"/>
        </w:rPr>
        <w:t>.</w:t>
      </w:r>
    </w:p>
    <w:p w14:paraId="02ED0771" w14:textId="77777777" w:rsidR="00000000" w:rsidRDefault="00812069">
      <w:pPr>
        <w:rPr>
          <w:rFonts w:ascii="Arial" w:eastAsia="Calibri" w:hAnsi="Arial" w:cs="Arial"/>
          <w:lang w:val="id-ID"/>
        </w:rPr>
      </w:pPr>
      <w:proofErr w:type="spellStart"/>
      <w:r>
        <w:rPr>
          <w:rFonts w:ascii="Arial" w:eastAsia="Calibri" w:hAnsi="Arial" w:cs="Arial"/>
        </w:rPr>
        <w:t>D</w:t>
      </w:r>
      <w:r>
        <w:rPr>
          <w:rFonts w:ascii="Arial" w:eastAsia="Calibri" w:hAnsi="Arial" w:cs="Arial"/>
        </w:rPr>
        <w:t>emikian</w:t>
      </w:r>
      <w:proofErr w:type="spellEnd"/>
      <w:r>
        <w:rPr>
          <w:rFonts w:ascii="Arial" w:eastAsia="Calibri" w:hAnsi="Arial" w:cs="Arial"/>
        </w:rPr>
        <w:t xml:space="preserve"> Surat </w:t>
      </w:r>
      <w:proofErr w:type="spellStart"/>
      <w:r>
        <w:rPr>
          <w:rFonts w:ascii="Arial" w:eastAsia="Calibri" w:hAnsi="Arial" w:cs="Arial"/>
        </w:rPr>
        <w:t>Kuasa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dibuat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dipergunakan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sebagaimana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mestinya</w:t>
      </w:r>
      <w:proofErr w:type="spellEnd"/>
      <w:r>
        <w:rPr>
          <w:rFonts w:ascii="Arial" w:eastAsia="Calibri" w:hAnsi="Arial" w:cs="Arial"/>
        </w:rPr>
        <w:t>.</w:t>
      </w:r>
    </w:p>
    <w:p w14:paraId="5A433B03" w14:textId="77777777" w:rsidR="00000000" w:rsidRDefault="00812069">
      <w:pPr>
        <w:rPr>
          <w:rFonts w:ascii="Arial" w:eastAsia="Calibri" w:hAnsi="Arial" w:cs="Arial"/>
          <w:lang w:val="id-ID"/>
        </w:rPr>
      </w:pPr>
    </w:p>
    <w:p w14:paraId="603BCE70" w14:textId="19D9C675" w:rsidR="00000000" w:rsidRDefault="00812069">
      <w:pPr>
        <w:jc w:val="center"/>
        <w:rPr>
          <w:rFonts w:ascii="Arial" w:eastAsia="Calibri" w:hAnsi="Arial" w:cs="Arial"/>
          <w:lang w:val="id-ID"/>
        </w:rPr>
      </w:pPr>
      <w:r>
        <w:rPr>
          <w:rFonts w:ascii="Arial" w:eastAsia="Calibri" w:hAnsi="Arial" w:cs="Arial"/>
          <w:lang w:val="id-ID"/>
        </w:rPr>
        <w:t xml:space="preserve">Jakarta, </w:t>
      </w:r>
      <w:r w:rsidR="005D4486" w:rsidRPr="005D4486">
        <w:rPr>
          <w:rFonts w:ascii="Arial" w:eastAsia="Calibri" w:hAnsi="Arial" w:cs="Arial"/>
        </w:rPr>
        <w:t>${</w:t>
      </w:r>
      <w:proofErr w:type="spellStart"/>
      <w:r w:rsidR="005D4486" w:rsidRPr="005D4486">
        <w:rPr>
          <w:rFonts w:ascii="Arial" w:eastAsia="Calibri" w:hAnsi="Arial" w:cs="Arial"/>
        </w:rPr>
        <w:t>date_now</w:t>
      </w:r>
      <w:proofErr w:type="spellEnd"/>
      <w:r w:rsidR="005D4486" w:rsidRPr="005D4486">
        <w:rPr>
          <w:rFonts w:ascii="Arial" w:eastAsia="Calibri" w:hAnsi="Arial" w:cs="Arial"/>
        </w:rPr>
        <w:t>}</w:t>
      </w:r>
    </w:p>
    <w:p w14:paraId="716B8231" w14:textId="77777777" w:rsidR="00000000" w:rsidRDefault="00812069">
      <w:pPr>
        <w:rPr>
          <w:rFonts w:ascii="Arial" w:eastAsia="Calibri" w:hAnsi="Arial" w:cs="Arial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6"/>
        <w:gridCol w:w="3839"/>
      </w:tblGrid>
      <w:tr w:rsidR="00000000" w14:paraId="34709182" w14:textId="77777777">
        <w:trPr>
          <w:trHeight w:val="549"/>
        </w:trPr>
        <w:tc>
          <w:tcPr>
            <w:tcW w:w="5066" w:type="dxa"/>
            <w:shd w:val="clear" w:color="auto" w:fill="auto"/>
          </w:tcPr>
          <w:p w14:paraId="446E7408" w14:textId="77777777" w:rsidR="00000000" w:rsidRDefault="00812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  <w:proofErr w:type="spellStart"/>
            <w:r>
              <w:rPr>
                <w:rFonts w:ascii="Arial" w:hAnsi="Arial" w:cs="Arial"/>
              </w:rPr>
              <w:t>Penerima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</w:p>
        </w:tc>
        <w:tc>
          <w:tcPr>
            <w:tcW w:w="3839" w:type="dxa"/>
            <w:vMerge w:val="restart"/>
            <w:shd w:val="clear" w:color="auto" w:fill="auto"/>
          </w:tcPr>
          <w:p w14:paraId="5C6635D7" w14:textId="77777777" w:rsidR="00000000" w:rsidRDefault="0081206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Pemberi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Kuasa</w:t>
            </w:r>
            <w:proofErr w:type="spellEnd"/>
          </w:p>
          <w:p w14:paraId="582C5843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3842F668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7BF3B51E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4F7828B9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4FBF1F8B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7229E545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  <w:p w14:paraId="4C4D76BC" w14:textId="77777777" w:rsidR="00000000" w:rsidRDefault="0081206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u w:val="single"/>
              </w:rPr>
              <w:t xml:space="preserve">Zain </w:t>
            </w:r>
            <w:proofErr w:type="spellStart"/>
            <w:r>
              <w:rPr>
                <w:rFonts w:ascii="Arial" w:eastAsia="Calibri" w:hAnsi="Arial" w:cs="Arial"/>
                <w:u w:val="single"/>
              </w:rPr>
              <w:t>Hasmi</w:t>
            </w:r>
            <w:proofErr w:type="spellEnd"/>
            <w:r>
              <w:rPr>
                <w:rFonts w:ascii="Arial" w:eastAsia="Calibri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u w:val="single"/>
              </w:rPr>
              <w:t>Nasution</w:t>
            </w:r>
            <w:proofErr w:type="spellEnd"/>
          </w:p>
          <w:p w14:paraId="52D0EF13" w14:textId="77777777" w:rsidR="00000000" w:rsidRDefault="00812069">
            <w:pPr>
              <w:jc w:val="center"/>
            </w:pPr>
            <w:proofErr w:type="spellStart"/>
            <w:r>
              <w:rPr>
                <w:rFonts w:ascii="Arial" w:eastAsia="Calibri" w:hAnsi="Arial" w:cs="Arial"/>
              </w:rPr>
              <w:t>Kepala</w:t>
            </w:r>
            <w:proofErr w:type="spellEnd"/>
            <w:r>
              <w:rPr>
                <w:rFonts w:ascii="Arial" w:eastAsia="Calibri" w:hAnsi="Arial" w:cs="Arial"/>
              </w:rPr>
              <w:t xml:space="preserve"> Divisi </w:t>
            </w:r>
            <w:proofErr w:type="spellStart"/>
            <w:r>
              <w:rPr>
                <w:rFonts w:ascii="Arial" w:eastAsia="Calibri" w:hAnsi="Arial" w:cs="Arial"/>
              </w:rPr>
              <w:t>Bisnis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Infrastruktur</w:t>
            </w:r>
            <w:proofErr w:type="spellEnd"/>
          </w:p>
        </w:tc>
      </w:tr>
      <w:tr w:rsidR="00000000" w14:paraId="71EED916" w14:textId="77777777">
        <w:trPr>
          <w:trHeight w:val="549"/>
        </w:trPr>
        <w:tc>
          <w:tcPr>
            <w:tcW w:w="5066" w:type="dxa"/>
            <w:shd w:val="clear" w:color="auto" w:fill="auto"/>
          </w:tcPr>
          <w:p w14:paraId="5D8AE764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34DBC5E3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6E437825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2D6505C0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179A5638" w14:textId="77777777" w:rsidR="00000000" w:rsidRDefault="00812069">
            <w:pPr>
              <w:jc w:val="center"/>
              <w:rPr>
                <w:rFonts w:ascii="Arial" w:eastAsia="Calibri" w:hAnsi="Arial" w:cs="Arial"/>
                <w:u w:val="single"/>
              </w:rPr>
            </w:pPr>
          </w:p>
          <w:p w14:paraId="16EA500E" w14:textId="77777777" w:rsidR="00000000" w:rsidRDefault="00812069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  <w:u w:val="single"/>
              </w:rPr>
              <w:t>Emeralda</w:t>
            </w:r>
            <w:proofErr w:type="spellEnd"/>
            <w:r>
              <w:rPr>
                <w:rFonts w:ascii="Arial" w:eastAsia="Calibri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u w:val="single"/>
              </w:rPr>
              <w:t>Wulandari</w:t>
            </w:r>
            <w:proofErr w:type="spellEnd"/>
          </w:p>
          <w:p w14:paraId="360DD4EC" w14:textId="77777777" w:rsidR="00000000" w:rsidRDefault="008120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Staff Marketing </w:t>
            </w:r>
          </w:p>
        </w:tc>
        <w:tc>
          <w:tcPr>
            <w:tcW w:w="3839" w:type="dxa"/>
            <w:vMerge/>
            <w:shd w:val="clear" w:color="auto" w:fill="auto"/>
          </w:tcPr>
          <w:p w14:paraId="4BAE1F2D" w14:textId="77777777" w:rsidR="00000000" w:rsidRDefault="0081206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0B15BA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0B4D80C7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3751FDAD" w14:textId="77777777" w:rsidR="00000000" w:rsidRDefault="00812069">
      <w:pPr>
        <w:tabs>
          <w:tab w:val="left" w:pos="4002"/>
        </w:tabs>
        <w:rPr>
          <w:rFonts w:ascii="Arial" w:hAnsi="Arial" w:cs="Arial"/>
        </w:rPr>
      </w:pPr>
    </w:p>
    <w:p w14:paraId="5F7DB634" w14:textId="77777777" w:rsidR="00000000" w:rsidRDefault="00812069">
      <w:pPr>
        <w:rPr>
          <w:rFonts w:ascii="Tahoma" w:hAnsi="Tahoma" w:cs="Tahoma"/>
          <w:sz w:val="20"/>
          <w:lang w:val="es-ES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74C3D95B" w14:textId="77777777" w:rsidR="00000000" w:rsidRDefault="00812069">
      <w:pPr>
        <w:rPr>
          <w:rFonts w:ascii="Tahoma" w:hAnsi="Tahoma" w:cs="Tahoma"/>
          <w:sz w:val="20"/>
          <w:lang w:val="es-ES"/>
        </w:rPr>
      </w:pPr>
    </w:p>
    <w:p w14:paraId="18766A8D" w14:textId="77777777" w:rsidR="00000000" w:rsidRDefault="00812069">
      <w:pPr>
        <w:rPr>
          <w:rFonts w:ascii="Tahoma" w:hAnsi="Tahoma" w:cs="Tahoma"/>
          <w:sz w:val="20"/>
          <w:lang w:val="es-ES"/>
        </w:rPr>
      </w:pPr>
    </w:p>
    <w:p w14:paraId="11E26BAE" w14:textId="77777777" w:rsidR="00000000" w:rsidRDefault="00812069">
      <w:pPr>
        <w:rPr>
          <w:rFonts w:ascii="Tahoma" w:eastAsia="Calibri" w:hAnsi="Tahoma" w:cs="Tahoma"/>
          <w:b/>
          <w:bCs/>
          <w:u w:val="single"/>
          <w:lang w:val="id-ID"/>
        </w:rPr>
      </w:pPr>
    </w:p>
    <w:p w14:paraId="3649BE7D" w14:textId="77777777" w:rsidR="00000000" w:rsidRDefault="00812069">
      <w:pPr>
        <w:jc w:val="center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eastAsia="Calibri" w:hAnsi="Tahoma" w:cs="Tahoma"/>
          <w:b/>
          <w:bCs/>
          <w:u w:val="single"/>
          <w:lang w:val="id-ID"/>
        </w:rPr>
        <w:t>SURAT KUASA</w:t>
      </w:r>
    </w:p>
    <w:p w14:paraId="461D97CD" w14:textId="77777777" w:rsidR="00000000" w:rsidRDefault="00812069">
      <w:pPr>
        <w:jc w:val="center"/>
        <w:rPr>
          <w:rFonts w:ascii="Tahoma" w:eastAsia="Calibri" w:hAnsi="Tahoma" w:cs="Tahoma"/>
          <w:sz w:val="28"/>
          <w:szCs w:val="28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Nomor : </w:t>
      </w:r>
      <w:r>
        <w:rPr>
          <w:rFonts w:ascii="Tahoma" w:hAnsi="Tahoma" w:cs="Tahoma"/>
          <w:sz w:val="22"/>
          <w:szCs w:val="22"/>
        </w:rPr>
        <w:t>SKU -      /</w:t>
      </w:r>
      <w:r>
        <w:rPr>
          <w:rFonts w:ascii="Tahoma" w:hAnsi="Tahoma" w:cs="Tahoma"/>
          <w:sz w:val="22"/>
          <w:szCs w:val="22"/>
          <w:shd w:val="clear" w:color="auto" w:fill="FFFF00"/>
        </w:rPr>
        <w:t>DRU-V/DB INFRAS/2018</w:t>
      </w:r>
    </w:p>
    <w:p w14:paraId="78557DDE" w14:textId="77777777" w:rsidR="00000000" w:rsidRDefault="00812069">
      <w:pPr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14:paraId="02CAAB28" w14:textId="45368ABA" w:rsidR="00000000" w:rsidRDefault="00812069">
      <w:pPr>
        <w:spacing w:line="276" w:lineRule="auto"/>
        <w:rPr>
          <w:rFonts w:ascii="Tahoma" w:eastAsia="Calibri" w:hAnsi="Tahoma" w:cs="Tahoma"/>
          <w:sz w:val="22"/>
          <w:szCs w:val="22"/>
        </w:rPr>
      </w:pPr>
      <w:r>
        <w:rPr>
          <w:rFonts w:ascii="Tahoma" w:eastAsia="Calibri" w:hAnsi="Tahoma" w:cs="Tahoma"/>
          <w:sz w:val="22"/>
          <w:szCs w:val="22"/>
        </w:rPr>
        <w:lastRenderedPageBreak/>
        <w:t xml:space="preserve">Pada </w:t>
      </w:r>
      <w:proofErr w:type="spellStart"/>
      <w:r>
        <w:rPr>
          <w:rFonts w:ascii="Tahoma" w:eastAsia="Calibri" w:hAnsi="Tahoma" w:cs="Tahoma"/>
          <w:sz w:val="22"/>
          <w:szCs w:val="22"/>
        </w:rPr>
        <w:t>hari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r w:rsidR="004310DF" w:rsidRPr="004310DF">
        <w:rPr>
          <w:rFonts w:ascii="Tahoma" w:eastAsia="Calibri" w:hAnsi="Tahoma" w:cs="Tahoma"/>
          <w:sz w:val="22"/>
          <w:szCs w:val="22"/>
        </w:rPr>
        <w:t>${</w:t>
      </w:r>
      <w:proofErr w:type="spellStart"/>
      <w:r w:rsidR="004310DF" w:rsidRPr="004310DF">
        <w:rPr>
          <w:rFonts w:ascii="Tahoma" w:eastAsia="Calibri" w:hAnsi="Tahoma" w:cs="Tahoma"/>
          <w:sz w:val="22"/>
          <w:szCs w:val="22"/>
        </w:rPr>
        <w:t>hari</w:t>
      </w:r>
      <w:proofErr w:type="spellEnd"/>
      <w:r w:rsidR="004310DF" w:rsidRPr="004310DF">
        <w:rPr>
          <w:rFonts w:ascii="Tahoma" w:eastAsia="Calibri" w:hAnsi="Tahoma" w:cs="Tahoma"/>
          <w:sz w:val="22"/>
          <w:szCs w:val="22"/>
        </w:rPr>
        <w:t>}</w:t>
      </w:r>
      <w:r>
        <w:rPr>
          <w:rFonts w:ascii="Tahoma" w:eastAsia="Calibri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Calibri" w:hAnsi="Tahoma" w:cs="Tahoma"/>
          <w:sz w:val="22"/>
          <w:szCs w:val="22"/>
        </w:rPr>
        <w:t>tanggal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r w:rsidR="004310DF" w:rsidRPr="004310DF">
        <w:rPr>
          <w:rFonts w:ascii="Tahoma" w:eastAsia="Calibri" w:hAnsi="Tahoma" w:cs="Tahoma"/>
          <w:sz w:val="22"/>
          <w:szCs w:val="22"/>
        </w:rPr>
        <w:t>${</w:t>
      </w:r>
      <w:proofErr w:type="spellStart"/>
      <w:r w:rsidR="004310DF" w:rsidRPr="004310DF">
        <w:rPr>
          <w:rFonts w:ascii="Tahoma" w:eastAsia="Calibri" w:hAnsi="Tahoma" w:cs="Tahoma"/>
          <w:sz w:val="22"/>
          <w:szCs w:val="22"/>
        </w:rPr>
        <w:t>date_now</w:t>
      </w:r>
      <w:proofErr w:type="spellEnd"/>
      <w:r w:rsidR="004310DF" w:rsidRPr="004310DF">
        <w:rPr>
          <w:rFonts w:ascii="Tahoma" w:eastAsia="Calibri" w:hAnsi="Tahoma" w:cs="Tahoma"/>
          <w:sz w:val="22"/>
          <w:szCs w:val="22"/>
        </w:rPr>
        <w:t>}</w:t>
      </w:r>
      <w:r>
        <w:rPr>
          <w:rFonts w:ascii="Tahoma" w:eastAsia="Calibri" w:hAnsi="Tahoma" w:cs="Tahoma"/>
          <w:sz w:val="22"/>
          <w:szCs w:val="22"/>
        </w:rPr>
        <w:t xml:space="preserve"> di Jakarta:</w:t>
      </w:r>
    </w:p>
    <w:p w14:paraId="3414DA99" w14:textId="77777777" w:rsidR="00000000" w:rsidRDefault="00812069">
      <w:pPr>
        <w:jc w:val="both"/>
        <w:rPr>
          <w:rFonts w:ascii="Tahoma" w:eastAsia="Calibri" w:hAnsi="Tahoma" w:cs="Tahoma"/>
          <w:sz w:val="22"/>
          <w:szCs w:val="22"/>
        </w:rPr>
      </w:pPr>
    </w:p>
    <w:p w14:paraId="1F12FAD9" w14:textId="5C8549F0" w:rsidR="00000000" w:rsidRDefault="004310DF">
      <w:pPr>
        <w:jc w:val="both"/>
        <w:rPr>
          <w:rFonts w:ascii="Tahoma" w:eastAsia="Calibri" w:hAnsi="Tahoma" w:cs="Tahoma"/>
          <w:b/>
          <w:sz w:val="22"/>
          <w:szCs w:val="22"/>
        </w:rPr>
      </w:pPr>
      <w:r w:rsidRPr="004310DF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4310DF">
        <w:rPr>
          <w:rFonts w:ascii="Tahoma" w:eastAsia="Calibri" w:hAnsi="Tahoma" w:cs="Tahoma"/>
          <w:b/>
          <w:sz w:val="22"/>
          <w:szCs w:val="22"/>
        </w:rPr>
        <w:t>signing_name</w:t>
      </w:r>
      <w:proofErr w:type="spellEnd"/>
      <w:r w:rsidRPr="004310DF">
        <w:rPr>
          <w:rFonts w:ascii="Tahoma" w:eastAsia="Calibri" w:hAnsi="Tahoma" w:cs="Tahoma"/>
          <w:b/>
          <w:sz w:val="22"/>
          <w:szCs w:val="22"/>
        </w:rPr>
        <w:t>}</w:t>
      </w:r>
      <w:r w:rsidR="00812069" w:rsidRPr="004310DF">
        <w:rPr>
          <w:rFonts w:ascii="Tahoma" w:eastAsia="Calibri" w:hAnsi="Tahoma" w:cs="Tahoma"/>
          <w:b/>
          <w:sz w:val="22"/>
          <w:szCs w:val="22"/>
        </w:rPr>
        <w:t xml:space="preserve">, </w:t>
      </w:r>
      <w:r w:rsidRPr="004310DF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4310DF">
        <w:rPr>
          <w:rFonts w:ascii="Tahoma" w:eastAsia="Calibri" w:hAnsi="Tahoma" w:cs="Tahoma"/>
          <w:b/>
          <w:sz w:val="22"/>
          <w:szCs w:val="22"/>
        </w:rPr>
        <w:t>signing_jabatan</w:t>
      </w:r>
      <w:proofErr w:type="spellEnd"/>
      <w:r w:rsidRPr="004310DF">
        <w:rPr>
          <w:rFonts w:ascii="Tahoma" w:eastAsia="Calibri" w:hAnsi="Tahoma" w:cs="Tahoma"/>
          <w:b/>
          <w:sz w:val="22"/>
          <w:szCs w:val="22"/>
        </w:rPr>
        <w:t>}</w:t>
      </w:r>
      <w:r w:rsidR="00812069">
        <w:rPr>
          <w:rFonts w:ascii="Tahoma" w:eastAsia="Calibri" w:hAnsi="Tahoma" w:cs="Tahoma"/>
          <w:b/>
          <w:sz w:val="22"/>
          <w:szCs w:val="22"/>
        </w:rPr>
        <w:t>,</w:t>
      </w:r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dalam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hal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ini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bertindak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untuk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atas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nama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PT Surveyor Indonesia (Persero),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berkedudukan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di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Graha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Surveyor</w:t>
      </w:r>
      <w:r w:rsidR="00812069">
        <w:rPr>
          <w:rFonts w:ascii="Tahoma" w:eastAsia="Calibri" w:hAnsi="Tahoma" w:cs="Tahoma"/>
          <w:sz w:val="22"/>
          <w:szCs w:val="22"/>
        </w:rPr>
        <w:t xml:space="preserve"> Indonesia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Lantai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9, Jalan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Jenderal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Gatot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Subroto, Kav.56, Jakarta 12950;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untuk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selanjutnya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disebut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b/>
          <w:sz w:val="22"/>
          <w:szCs w:val="22"/>
        </w:rPr>
        <w:t>Pemberi</w:t>
      </w:r>
      <w:proofErr w:type="spellEnd"/>
      <w:r w:rsidR="00812069">
        <w:rPr>
          <w:rFonts w:ascii="Tahoma" w:eastAsia="Calibri" w:hAnsi="Tahoma" w:cs="Tahoma"/>
          <w:b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b/>
          <w:sz w:val="22"/>
          <w:szCs w:val="22"/>
        </w:rPr>
        <w:t>Kuasa</w:t>
      </w:r>
      <w:proofErr w:type="spellEnd"/>
      <w:r w:rsidR="00812069">
        <w:rPr>
          <w:rFonts w:ascii="Tahoma" w:eastAsia="Calibri" w:hAnsi="Tahoma" w:cs="Tahoma"/>
          <w:b/>
          <w:sz w:val="22"/>
          <w:szCs w:val="22"/>
        </w:rPr>
        <w:t>.</w:t>
      </w:r>
    </w:p>
    <w:p w14:paraId="362E2A74" w14:textId="77777777" w:rsidR="00000000" w:rsidRDefault="00812069">
      <w:pPr>
        <w:jc w:val="both"/>
        <w:rPr>
          <w:rFonts w:ascii="Tahoma" w:eastAsia="Calibri" w:hAnsi="Tahoma" w:cs="Tahoma"/>
          <w:b/>
          <w:sz w:val="22"/>
          <w:szCs w:val="22"/>
        </w:rPr>
      </w:pPr>
    </w:p>
    <w:p w14:paraId="241F72E4" w14:textId="77777777" w:rsidR="00000000" w:rsidRDefault="00812069">
      <w:pPr>
        <w:pStyle w:val="ListParagraph"/>
        <w:numPr>
          <w:ilvl w:val="0"/>
          <w:numId w:val="1"/>
        </w:numPr>
        <w:spacing w:after="0" w:line="100" w:lineRule="atLeast"/>
        <w:ind w:left="270" w:hanging="270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ini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memberi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kuasa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tanpa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hak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substitusi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kepada</w:t>
      </w:r>
      <w:proofErr w:type="spellEnd"/>
      <w:r>
        <w:rPr>
          <w:rFonts w:ascii="Tahoma" w:eastAsia="Calibri" w:hAnsi="Tahoma" w:cs="Tahoma"/>
        </w:rPr>
        <w:t>:</w:t>
      </w:r>
    </w:p>
    <w:p w14:paraId="65876AFE" w14:textId="77777777" w:rsidR="00000000" w:rsidRDefault="00812069">
      <w:pPr>
        <w:jc w:val="both"/>
        <w:rPr>
          <w:rFonts w:ascii="Tahoma" w:eastAsia="Calibri" w:hAnsi="Tahoma" w:cs="Tahoma"/>
          <w:sz w:val="22"/>
          <w:szCs w:val="22"/>
        </w:rPr>
      </w:pPr>
    </w:p>
    <w:p w14:paraId="17208E22" w14:textId="72ED0AC9" w:rsidR="00000000" w:rsidRDefault="004310DF">
      <w:pPr>
        <w:jc w:val="both"/>
        <w:rPr>
          <w:rFonts w:ascii="Tahoma" w:eastAsia="Calibri" w:hAnsi="Tahoma" w:cs="Tahoma"/>
          <w:sz w:val="22"/>
          <w:szCs w:val="22"/>
          <w:lang w:val="id-ID"/>
        </w:rPr>
      </w:pPr>
      <w:r w:rsidRPr="004310DF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4310DF">
        <w:rPr>
          <w:rFonts w:ascii="Tahoma" w:eastAsia="Calibri" w:hAnsi="Tahoma" w:cs="Tahoma"/>
          <w:b/>
          <w:sz w:val="22"/>
          <w:szCs w:val="22"/>
        </w:rPr>
        <w:t>signing_name</w:t>
      </w:r>
      <w:proofErr w:type="spellEnd"/>
      <w:r w:rsidRPr="004310DF">
        <w:rPr>
          <w:rFonts w:ascii="Tahoma" w:eastAsia="Calibri" w:hAnsi="Tahoma" w:cs="Tahoma"/>
          <w:b/>
          <w:sz w:val="22"/>
          <w:szCs w:val="22"/>
        </w:rPr>
        <w:t>}</w:t>
      </w:r>
      <w:r w:rsidR="00812069" w:rsidRPr="004310DF">
        <w:rPr>
          <w:rFonts w:ascii="Tahoma" w:eastAsia="Calibri" w:hAnsi="Tahoma" w:cs="Tahoma"/>
          <w:b/>
          <w:sz w:val="22"/>
          <w:szCs w:val="22"/>
        </w:rPr>
        <w:t xml:space="preserve">, </w:t>
      </w:r>
      <w:r w:rsidRPr="004310DF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4310DF">
        <w:rPr>
          <w:rFonts w:ascii="Tahoma" w:eastAsia="Calibri" w:hAnsi="Tahoma" w:cs="Tahoma"/>
          <w:b/>
          <w:sz w:val="22"/>
          <w:szCs w:val="22"/>
        </w:rPr>
        <w:t>signing_jabatan</w:t>
      </w:r>
      <w:proofErr w:type="spellEnd"/>
      <w:r w:rsidRPr="004310DF">
        <w:rPr>
          <w:rFonts w:ascii="Tahoma" w:eastAsia="Calibri" w:hAnsi="Tahoma" w:cs="Tahoma"/>
          <w:b/>
          <w:sz w:val="22"/>
          <w:szCs w:val="22"/>
        </w:rPr>
        <w:t>}</w:t>
      </w:r>
      <w:r w:rsidR="00812069">
        <w:rPr>
          <w:rFonts w:ascii="Tahoma" w:eastAsia="Calibri" w:hAnsi="Tahoma" w:cs="Tahoma"/>
          <w:sz w:val="22"/>
          <w:szCs w:val="22"/>
        </w:rPr>
        <w:t xml:space="preserve">,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dalam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hal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ini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bertindak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untu</w:t>
      </w:r>
      <w:r w:rsidR="00812069">
        <w:rPr>
          <w:rFonts w:ascii="Tahoma" w:eastAsia="Calibri" w:hAnsi="Tahoma" w:cs="Tahoma"/>
          <w:sz w:val="22"/>
          <w:szCs w:val="22"/>
        </w:rPr>
        <w:t>k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atas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nama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PT Surveyor Indonesia (Persero),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berkeduduka</w:t>
      </w:r>
      <w:bookmarkStart w:id="0" w:name="_GoBack"/>
      <w:bookmarkEnd w:id="0"/>
      <w:r w:rsidR="00812069">
        <w:rPr>
          <w:rFonts w:ascii="Tahoma" w:eastAsia="Calibri" w:hAnsi="Tahoma" w:cs="Tahoma"/>
          <w:sz w:val="22"/>
          <w:szCs w:val="22"/>
        </w:rPr>
        <w:t>n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di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Graha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Surveyor Indonesia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Lantai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7, Jalan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Jenderal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Gatot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Subroto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Kav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. 56 Jakarta 12950;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selanjutnya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disebut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sz w:val="22"/>
          <w:szCs w:val="22"/>
        </w:rPr>
        <w:t>sebagai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b/>
          <w:sz w:val="22"/>
          <w:szCs w:val="22"/>
        </w:rPr>
        <w:t>Penerima</w:t>
      </w:r>
      <w:proofErr w:type="spellEnd"/>
      <w:r w:rsidR="00812069">
        <w:rPr>
          <w:rFonts w:ascii="Tahoma" w:eastAsia="Calibri" w:hAnsi="Tahoma" w:cs="Tahoma"/>
          <w:b/>
          <w:sz w:val="22"/>
          <w:szCs w:val="22"/>
        </w:rPr>
        <w:t xml:space="preserve"> </w:t>
      </w:r>
      <w:proofErr w:type="spellStart"/>
      <w:r w:rsidR="00812069">
        <w:rPr>
          <w:rFonts w:ascii="Tahoma" w:eastAsia="Calibri" w:hAnsi="Tahoma" w:cs="Tahoma"/>
          <w:b/>
          <w:sz w:val="22"/>
          <w:szCs w:val="22"/>
        </w:rPr>
        <w:t>Kuasa</w:t>
      </w:r>
      <w:proofErr w:type="spellEnd"/>
      <w:r w:rsidR="00812069">
        <w:rPr>
          <w:rFonts w:ascii="Tahoma" w:eastAsia="Calibri" w:hAnsi="Tahoma" w:cs="Tahoma"/>
          <w:sz w:val="22"/>
          <w:szCs w:val="22"/>
        </w:rPr>
        <w:t>;</w:t>
      </w:r>
    </w:p>
    <w:p w14:paraId="56F96B7E" w14:textId="77777777" w:rsidR="00000000" w:rsidRDefault="00812069">
      <w:pPr>
        <w:jc w:val="both"/>
        <w:rPr>
          <w:rFonts w:ascii="Tahoma" w:eastAsia="Calibri" w:hAnsi="Tahoma" w:cs="Tahoma"/>
          <w:sz w:val="22"/>
          <w:szCs w:val="22"/>
          <w:lang w:val="id-ID"/>
        </w:rPr>
      </w:pPr>
    </w:p>
    <w:p w14:paraId="399DA301" w14:textId="77777777" w:rsidR="00000000" w:rsidRDefault="00812069">
      <w:pPr>
        <w:jc w:val="both"/>
        <w:rPr>
          <w:rFonts w:ascii="Tahoma" w:eastAsia="Calibri" w:hAnsi="Tahoma" w:cs="Tahoma"/>
        </w:rPr>
      </w:pPr>
      <w:r>
        <w:rPr>
          <w:rFonts w:ascii="Tahoma" w:eastAsia="Calibri" w:hAnsi="Tahoma" w:cs="Tahoma"/>
          <w:b/>
          <w:sz w:val="22"/>
          <w:szCs w:val="22"/>
        </w:rPr>
        <w:t>----------------------------------------------KHUSUS-------</w:t>
      </w:r>
      <w:r>
        <w:rPr>
          <w:rFonts w:ascii="Tahoma" w:eastAsia="Calibri" w:hAnsi="Tahoma" w:cs="Tahoma"/>
          <w:b/>
          <w:sz w:val="22"/>
          <w:szCs w:val="22"/>
        </w:rPr>
        <w:t>-----------------------------------</w:t>
      </w:r>
      <w:proofErr w:type="spellStart"/>
      <w:r>
        <w:rPr>
          <w:rFonts w:ascii="Tahoma" w:eastAsia="Calibri" w:hAnsi="Tahoma" w:cs="Tahoma"/>
          <w:sz w:val="22"/>
          <w:szCs w:val="22"/>
        </w:rPr>
        <w:t>Bertindak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mewakili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perusahaan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dalam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eastAsia="Calibri" w:hAnsi="Tahoma" w:cs="Tahoma"/>
          <w:sz w:val="22"/>
          <w:szCs w:val="22"/>
        </w:rPr>
        <w:t>hal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:</w:t>
      </w:r>
      <w:proofErr w:type="gramEnd"/>
    </w:p>
    <w:p w14:paraId="6F833C38" w14:textId="77777777" w:rsidR="00000000" w:rsidRDefault="00812069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Surat </w:t>
      </w:r>
      <w:proofErr w:type="spellStart"/>
      <w:r>
        <w:rPr>
          <w:rFonts w:ascii="Tahoma" w:eastAsia="Calibri" w:hAnsi="Tahoma" w:cs="Tahoma"/>
        </w:rPr>
        <w:t>Penawaran</w:t>
      </w:r>
      <w:proofErr w:type="spellEnd"/>
      <w:r>
        <w:rPr>
          <w:rFonts w:ascii="Tahoma" w:eastAsia="Calibri" w:hAnsi="Tahoma" w:cs="Tahoma"/>
        </w:rPr>
        <w:t>,</w:t>
      </w:r>
    </w:p>
    <w:p w14:paraId="18AA2EE6" w14:textId="77777777" w:rsidR="00000000" w:rsidRDefault="00812069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Surat </w:t>
      </w:r>
      <w:proofErr w:type="spellStart"/>
      <w:r>
        <w:rPr>
          <w:rFonts w:ascii="Tahoma" w:eastAsia="Calibri" w:hAnsi="Tahoma" w:cs="Tahoma"/>
        </w:rPr>
        <w:t>Perjanjian</w:t>
      </w:r>
      <w:proofErr w:type="spellEnd"/>
      <w:r>
        <w:rPr>
          <w:rFonts w:ascii="Tahoma" w:eastAsia="Calibri" w:hAnsi="Tahoma" w:cs="Tahoma"/>
        </w:rPr>
        <w:t xml:space="preserve"> / Surat </w:t>
      </w:r>
      <w:proofErr w:type="spellStart"/>
      <w:r>
        <w:rPr>
          <w:rFonts w:ascii="Tahoma" w:eastAsia="Calibri" w:hAnsi="Tahoma" w:cs="Tahoma"/>
        </w:rPr>
        <w:t>Perintah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Kerja</w:t>
      </w:r>
      <w:proofErr w:type="spellEnd"/>
      <w:r>
        <w:rPr>
          <w:rFonts w:ascii="Tahoma" w:eastAsia="Calibri" w:hAnsi="Tahoma" w:cs="Tahoma"/>
        </w:rPr>
        <w:t>,</w:t>
      </w:r>
    </w:p>
    <w:p w14:paraId="53D5FF73" w14:textId="77777777" w:rsidR="00000000" w:rsidRDefault="00812069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Berita</w:t>
      </w:r>
      <w:proofErr w:type="spellEnd"/>
      <w:r>
        <w:rPr>
          <w:rFonts w:ascii="Tahoma" w:eastAsia="Calibri" w:hAnsi="Tahoma" w:cs="Tahoma"/>
        </w:rPr>
        <w:t xml:space="preserve"> Acara </w:t>
      </w:r>
      <w:proofErr w:type="spellStart"/>
      <w:r>
        <w:rPr>
          <w:rFonts w:ascii="Tahoma" w:eastAsia="Calibri" w:hAnsi="Tahoma" w:cs="Tahoma"/>
        </w:rPr>
        <w:t>Klarifikasi</w:t>
      </w:r>
      <w:proofErr w:type="spellEnd"/>
      <w:r>
        <w:rPr>
          <w:rFonts w:ascii="Tahoma" w:eastAsia="Calibri" w:hAnsi="Tahoma" w:cs="Tahoma"/>
        </w:rPr>
        <w:t xml:space="preserve"> dan </w:t>
      </w:r>
      <w:proofErr w:type="spellStart"/>
      <w:r>
        <w:rPr>
          <w:rFonts w:ascii="Tahoma" w:eastAsia="Calibri" w:hAnsi="Tahoma" w:cs="Tahoma"/>
        </w:rPr>
        <w:t>Negosiasi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Teknis</w:t>
      </w:r>
      <w:proofErr w:type="spellEnd"/>
      <w:r>
        <w:rPr>
          <w:rFonts w:ascii="Tahoma" w:eastAsia="Calibri" w:hAnsi="Tahoma" w:cs="Tahoma"/>
        </w:rPr>
        <w:t xml:space="preserve"> dan </w:t>
      </w:r>
      <w:proofErr w:type="spellStart"/>
      <w:r>
        <w:rPr>
          <w:rFonts w:ascii="Tahoma" w:eastAsia="Calibri" w:hAnsi="Tahoma" w:cs="Tahoma"/>
        </w:rPr>
        <w:t>Biaya</w:t>
      </w:r>
      <w:proofErr w:type="spellEnd"/>
      <w:r>
        <w:rPr>
          <w:rFonts w:ascii="Tahoma" w:eastAsia="Calibri" w:hAnsi="Tahoma" w:cs="Tahoma"/>
        </w:rPr>
        <w:t>,</w:t>
      </w:r>
    </w:p>
    <w:p w14:paraId="53B5CD12" w14:textId="77777777" w:rsidR="00000000" w:rsidRDefault="00812069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Melakukan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hal-h</w:t>
      </w:r>
      <w:r>
        <w:rPr>
          <w:rFonts w:ascii="Tahoma" w:eastAsia="Calibri" w:hAnsi="Tahoma" w:cs="Tahoma"/>
        </w:rPr>
        <w:t>al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berkaitan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kepentingan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tersebut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diatas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sesuai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ketentuan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berlaku</w:t>
      </w:r>
      <w:proofErr w:type="spellEnd"/>
    </w:p>
    <w:p w14:paraId="008913C5" w14:textId="77777777" w:rsidR="00000000" w:rsidRDefault="00812069">
      <w:pPr>
        <w:pStyle w:val="ListParagraph"/>
        <w:spacing w:after="0" w:line="100" w:lineRule="atLeast"/>
        <w:jc w:val="both"/>
        <w:rPr>
          <w:rFonts w:ascii="Tahoma" w:eastAsia="Calibri" w:hAnsi="Tahoma" w:cs="Tahoma"/>
        </w:rPr>
      </w:pPr>
    </w:p>
    <w:p w14:paraId="25C81315" w14:textId="76ECCC9A" w:rsidR="00000000" w:rsidRDefault="00812069">
      <w:pPr>
        <w:jc w:val="both"/>
        <w:rPr>
          <w:rFonts w:ascii="Tahoma" w:eastAsia="Calibri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4310DF" w:rsidRPr="004310DF">
        <w:rPr>
          <w:rFonts w:ascii="Tahoma" w:hAnsi="Tahoma" w:cs="Tahoma"/>
          <w:color w:val="00000A"/>
          <w:sz w:val="22"/>
          <w:szCs w:val="22"/>
        </w:rPr>
        <w:t>${</w:t>
      </w:r>
      <w:proofErr w:type="spellStart"/>
      <w:r w:rsidR="004310DF" w:rsidRPr="004310DF">
        <w:rPr>
          <w:rFonts w:ascii="Tahoma" w:hAnsi="Tahoma" w:cs="Tahoma"/>
          <w:color w:val="00000A"/>
          <w:sz w:val="22"/>
          <w:szCs w:val="22"/>
        </w:rPr>
        <w:t>nama_tender</w:t>
      </w:r>
      <w:proofErr w:type="spellEnd"/>
      <w:r w:rsidR="004310DF" w:rsidRPr="004310DF">
        <w:rPr>
          <w:rFonts w:ascii="Tahoma" w:hAnsi="Tahoma" w:cs="Tahoma"/>
          <w:color w:val="00000A"/>
          <w:sz w:val="22"/>
          <w:szCs w:val="22"/>
        </w:rPr>
        <w:t>}</w:t>
      </w:r>
      <w:r>
        <w:rPr>
          <w:rFonts w:ascii="Tahoma" w:hAnsi="Tahoma" w:cs="Tahoma"/>
          <w:color w:val="00000A"/>
          <w:sz w:val="22"/>
          <w:szCs w:val="22"/>
        </w:rPr>
        <w:t xml:space="preserve"> pada </w:t>
      </w:r>
      <w:r w:rsidR="004310DF" w:rsidRPr="004310DF">
        <w:rPr>
          <w:rFonts w:ascii="Tahoma" w:hAnsi="Tahoma" w:cs="Tahoma"/>
          <w:sz w:val="22"/>
          <w:szCs w:val="22"/>
        </w:rPr>
        <w:t>${</w:t>
      </w:r>
      <w:proofErr w:type="spellStart"/>
      <w:r w:rsidR="004310DF" w:rsidRPr="004310DF">
        <w:rPr>
          <w:rFonts w:ascii="Tahoma" w:hAnsi="Tahoma" w:cs="Tahoma"/>
          <w:sz w:val="22"/>
          <w:szCs w:val="22"/>
        </w:rPr>
        <w:t>nama_pengguna_jasa</w:t>
      </w:r>
      <w:proofErr w:type="spellEnd"/>
      <w:r w:rsidR="004310DF" w:rsidRPr="004310DF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>.</w:t>
      </w:r>
    </w:p>
    <w:p w14:paraId="0790CE0C" w14:textId="77777777" w:rsidR="00000000" w:rsidRDefault="00812069">
      <w:pPr>
        <w:jc w:val="both"/>
        <w:rPr>
          <w:rFonts w:ascii="Tahoma" w:eastAsia="Calibri" w:hAnsi="Tahoma" w:cs="Tahoma"/>
          <w:sz w:val="22"/>
          <w:szCs w:val="22"/>
        </w:rPr>
      </w:pPr>
    </w:p>
    <w:p w14:paraId="593D50ED" w14:textId="77777777" w:rsidR="00000000" w:rsidRDefault="00812069">
      <w:pPr>
        <w:rPr>
          <w:rFonts w:ascii="Tahoma" w:eastAsia="Calibri" w:hAnsi="Tahoma" w:cs="Tahoma"/>
          <w:sz w:val="22"/>
          <w:szCs w:val="22"/>
          <w:lang w:val="id-ID"/>
        </w:rPr>
      </w:pPr>
      <w:proofErr w:type="spellStart"/>
      <w:r>
        <w:rPr>
          <w:rFonts w:ascii="Tahoma" w:eastAsia="Calibri" w:hAnsi="Tahoma" w:cs="Tahoma"/>
          <w:sz w:val="22"/>
          <w:szCs w:val="22"/>
        </w:rPr>
        <w:t>Demikian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Surat </w:t>
      </w:r>
      <w:proofErr w:type="spellStart"/>
      <w:r>
        <w:rPr>
          <w:rFonts w:ascii="Tahoma" w:eastAsia="Calibri" w:hAnsi="Tahoma" w:cs="Tahoma"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dibuat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untuk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dipergunakan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seperlunya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berlaku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seja</w:t>
      </w:r>
      <w:r>
        <w:rPr>
          <w:rFonts w:ascii="Tahoma" w:eastAsia="Calibri" w:hAnsi="Tahoma" w:cs="Tahoma"/>
          <w:sz w:val="22"/>
          <w:szCs w:val="22"/>
        </w:rPr>
        <w:t>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tanggal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surat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ditandatangani</w:t>
      </w:r>
      <w:proofErr w:type="spellEnd"/>
      <w:r>
        <w:rPr>
          <w:rFonts w:ascii="Tahoma" w:eastAsia="Calibri" w:hAnsi="Tahoma" w:cs="Tahoma"/>
          <w:sz w:val="22"/>
          <w:szCs w:val="22"/>
        </w:rPr>
        <w:t>.</w:t>
      </w:r>
    </w:p>
    <w:p w14:paraId="20567CE3" w14:textId="77777777" w:rsidR="00000000" w:rsidRDefault="00812069">
      <w:pPr>
        <w:rPr>
          <w:rFonts w:ascii="Tahoma" w:eastAsia="Calibri" w:hAnsi="Tahoma" w:cs="Tahoma"/>
          <w:sz w:val="22"/>
          <w:szCs w:val="22"/>
          <w:lang w:val="id-ID"/>
        </w:rPr>
      </w:pPr>
    </w:p>
    <w:p w14:paraId="3101D819" w14:textId="77777777" w:rsidR="00000000" w:rsidRDefault="00812069">
      <w:pPr>
        <w:rPr>
          <w:rFonts w:ascii="Tahoma" w:eastAsia="Calibri" w:hAnsi="Tahoma" w:cs="Tahoma"/>
          <w:sz w:val="22"/>
          <w:szCs w:val="22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1"/>
        <w:gridCol w:w="4620"/>
      </w:tblGrid>
      <w:tr w:rsidR="00000000" w14:paraId="5188F936" w14:textId="77777777">
        <w:tc>
          <w:tcPr>
            <w:tcW w:w="4621" w:type="dxa"/>
            <w:shd w:val="clear" w:color="auto" w:fill="auto"/>
          </w:tcPr>
          <w:p w14:paraId="2ECC036F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Penerima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Kuasa</w:t>
            </w:r>
            <w:proofErr w:type="spellEnd"/>
          </w:p>
          <w:p w14:paraId="63AC96AF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F1D9DD9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E3D8BB6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A25A4F2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135E455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B8553A3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24E68E5A" w14:textId="3FB8BCB3" w:rsidR="00000000" w:rsidRDefault="004310DF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FFFF00"/>
              </w:rPr>
            </w:pPr>
            <w:r w:rsidRPr="004310DF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${</w:t>
            </w:r>
            <w:proofErr w:type="spellStart"/>
            <w:r w:rsidRPr="004310DF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signing_name</w:t>
            </w:r>
            <w:proofErr w:type="spellEnd"/>
            <w:r w:rsidRPr="004310DF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}</w:t>
            </w:r>
          </w:p>
          <w:p w14:paraId="3BEFC905" w14:textId="1034271E" w:rsidR="00000000" w:rsidRDefault="004310D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4310DF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Pr="004310DF">
              <w:rPr>
                <w:rFonts w:ascii="Tahoma" w:hAnsi="Tahoma" w:cs="Tahoma"/>
                <w:sz w:val="22"/>
                <w:szCs w:val="22"/>
              </w:rPr>
              <w:t>signing_jabatan</w:t>
            </w:r>
            <w:proofErr w:type="spellEnd"/>
            <w:r w:rsidRPr="004310DF">
              <w:rPr>
                <w:rFonts w:ascii="Tahoma" w:hAnsi="Tahoma" w:cs="Tahoma"/>
                <w:sz w:val="22"/>
                <w:szCs w:val="22"/>
              </w:rPr>
              <w:t>}</w:t>
            </w:r>
            <w:r w:rsidR="00812069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</w:tcPr>
          <w:p w14:paraId="78FF92BD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Pemberi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Kuasa</w:t>
            </w:r>
            <w:proofErr w:type="spellEnd"/>
          </w:p>
          <w:p w14:paraId="7FAD5943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3846623E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F33A495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B3DF3F1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2C462A8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309957C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1B87057" w14:textId="77777777" w:rsidR="00000000" w:rsidRDefault="00812069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FFFF00"/>
              </w:rPr>
            </w:pPr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 xml:space="preserve">M. </w:t>
            </w:r>
            <w:proofErr w:type="spellStart"/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>Arif</w:t>
            </w:r>
            <w:proofErr w:type="spellEnd"/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>Zainuddin</w:t>
            </w:r>
            <w:proofErr w:type="spellEnd"/>
          </w:p>
          <w:p w14:paraId="4BBA9F95" w14:textId="77777777" w:rsidR="00000000" w:rsidRDefault="00812069">
            <w:pPr>
              <w:jc w:val="center"/>
            </w:pPr>
            <w:proofErr w:type="spellStart"/>
            <w:r>
              <w:rPr>
                <w:rFonts w:ascii="Tahoma" w:hAnsi="Tahoma" w:cs="Tahoma"/>
                <w:sz w:val="22"/>
                <w:szCs w:val="22"/>
                <w:shd w:val="clear" w:color="auto" w:fill="FFFF00"/>
              </w:rPr>
              <w:t>Direktur</w:t>
            </w:r>
            <w:proofErr w:type="spellEnd"/>
            <w:r>
              <w:rPr>
                <w:rFonts w:ascii="Tahoma" w:hAnsi="Tahoma" w:cs="Tahoma"/>
                <w:sz w:val="22"/>
                <w:szCs w:val="22"/>
                <w:shd w:val="clear" w:color="auto" w:fill="FFFF00"/>
              </w:rPr>
              <w:t xml:space="preserve"> Utama</w:t>
            </w:r>
          </w:p>
        </w:tc>
      </w:tr>
    </w:tbl>
    <w:p w14:paraId="0ECD5D8B" w14:textId="77777777" w:rsidR="00000000" w:rsidRDefault="00812069"/>
    <w:p w14:paraId="778A5790" w14:textId="77777777" w:rsidR="00000000" w:rsidRDefault="00812069">
      <w:pPr>
        <w:jc w:val="center"/>
        <w:rPr>
          <w:rFonts w:ascii="Arial" w:hAnsi="Arial" w:cs="Arial"/>
          <w:b/>
        </w:rPr>
      </w:pPr>
    </w:p>
    <w:p w14:paraId="114E26C0" w14:textId="77777777" w:rsidR="00000000" w:rsidRDefault="00812069">
      <w:pPr>
        <w:jc w:val="center"/>
        <w:rPr>
          <w:rFonts w:ascii="Arial" w:hAnsi="Arial" w:cs="Arial"/>
          <w:b/>
        </w:rPr>
      </w:pPr>
    </w:p>
    <w:p w14:paraId="7E315BE7" w14:textId="77777777" w:rsidR="00000000" w:rsidRDefault="00812069">
      <w:proofErr w:type="spellStart"/>
      <w:r>
        <w:rPr>
          <w:rFonts w:ascii="Tahoma" w:hAnsi="Tahoma" w:cs="Tahoma"/>
          <w:bCs/>
          <w:sz w:val="16"/>
          <w:szCs w:val="16"/>
          <w:shd w:val="clear" w:color="auto" w:fill="FFFF00"/>
        </w:rPr>
        <w:t>ib</w:t>
      </w:r>
      <w:proofErr w:type="spellEnd"/>
      <w:r>
        <w:rPr>
          <w:rFonts w:ascii="Tahoma" w:hAnsi="Tahoma" w:cs="Tahoma"/>
          <w:bCs/>
          <w:sz w:val="16"/>
          <w:szCs w:val="16"/>
          <w:shd w:val="clear" w:color="auto" w:fill="FFFF00"/>
        </w:rPr>
        <w:t xml:space="preserve">      /</w:t>
      </w:r>
      <w:proofErr w:type="spellStart"/>
      <w:r>
        <w:rPr>
          <w:rFonts w:ascii="Tahoma" w:hAnsi="Tahoma" w:cs="Tahoma"/>
          <w:bCs/>
          <w:sz w:val="16"/>
          <w:szCs w:val="16"/>
          <w:shd w:val="clear" w:color="auto" w:fill="FFFF00"/>
        </w:rPr>
        <w:t>rso</w:t>
      </w:r>
      <w:proofErr w:type="spellEnd"/>
      <w:r>
        <w:rPr>
          <w:rFonts w:ascii="Tahoma" w:hAnsi="Tahoma" w:cs="Tahoma"/>
          <w:bCs/>
          <w:sz w:val="16"/>
          <w:szCs w:val="16"/>
          <w:shd w:val="clear" w:color="auto" w:fill="FFFF00"/>
        </w:rPr>
        <w:t xml:space="preserve">      /pol      /bi</w:t>
      </w:r>
    </w:p>
    <w:p w14:paraId="469FAA0C" w14:textId="77777777" w:rsidR="00812069" w:rsidRDefault="00812069">
      <w:pPr>
        <w:ind w:left="4320" w:firstLine="720"/>
      </w:pPr>
    </w:p>
    <w:sectPr w:rsidR="00812069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1"/>
    <w:lvl w:ilvl="0">
      <w:start w:val="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486"/>
    <w:rsid w:val="004310DF"/>
    <w:rsid w:val="005D4486"/>
    <w:rsid w:val="00812069"/>
    <w:rsid w:val="00D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E32770"/>
  <w15:chartTrackingRefBased/>
  <w15:docId w15:val="{FB80284C-AC1F-46C6-A973-BE87892D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2019-01-14T18:02:00Z</dcterms:created>
  <dcterms:modified xsi:type="dcterms:W3CDTF">2019-01-14T18:02:00Z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